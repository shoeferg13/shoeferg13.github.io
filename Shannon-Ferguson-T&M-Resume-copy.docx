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18FA0" w14:textId="77777777" w:rsidR="00A86187" w:rsidRDefault="00A86187" w:rsidP="00A86187">
      <w:pPr>
        <w:spacing w:line="259" w:lineRule="auto"/>
        <w:ind w:left="45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S</w:t>
      </w:r>
      <w:r>
        <w:rPr>
          <w:rFonts w:ascii="Times New Roman" w:eastAsia="Times New Roman" w:hAnsi="Times New Roman" w:cs="Times New Roman"/>
          <w:b/>
          <w:sz w:val="42"/>
        </w:rPr>
        <w:t>HANNON</w:t>
      </w:r>
      <w:r>
        <w:rPr>
          <w:rFonts w:ascii="Times New Roman" w:eastAsia="Times New Roman" w:hAnsi="Times New Roman" w:cs="Times New Roman"/>
          <w:b/>
          <w:sz w:val="52"/>
        </w:rPr>
        <w:t xml:space="preserve"> F</w:t>
      </w:r>
      <w:r>
        <w:rPr>
          <w:rFonts w:ascii="Times New Roman" w:eastAsia="Times New Roman" w:hAnsi="Times New Roman" w:cs="Times New Roman"/>
          <w:b/>
          <w:sz w:val="42"/>
        </w:rPr>
        <w:t>ERGUSON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535BF085" w14:textId="5993019E" w:rsidR="004E1AE5" w:rsidRPr="00187C9C" w:rsidRDefault="00540830" w:rsidP="004E1AE5">
      <w:pPr>
        <w:pStyle w:val="NoSpacing1"/>
        <w:pBdr>
          <w:top w:val="thinThickLargeGap" w:sz="24" w:space="1" w:color="auto"/>
          <w:bottom w:val="single" w:sz="2" w:space="1" w:color="auto"/>
        </w:pBdr>
        <w:ind w:left="-810" w:right="-990"/>
        <w:jc w:val="center"/>
        <w:rPr>
          <w:rFonts w:ascii="Times New Roman" w:hAnsi="Times New Roman"/>
          <w:sz w:val="20"/>
          <w:szCs w:val="19"/>
        </w:rPr>
      </w:pPr>
      <w:r>
        <w:rPr>
          <w:rFonts w:ascii="Times New Roman" w:hAnsi="Times New Roman"/>
          <w:sz w:val="20"/>
          <w:szCs w:val="19"/>
        </w:rPr>
        <w:t>1111 Belair Drive, Darien IL, 60561</w:t>
      </w:r>
      <w:r w:rsidR="00DB7B88" w:rsidRPr="00187C9C">
        <w:rPr>
          <w:rFonts w:ascii="Times New Roman" w:hAnsi="Times New Roman"/>
          <w:sz w:val="20"/>
          <w:szCs w:val="19"/>
        </w:rPr>
        <w:t xml:space="preserve"> </w:t>
      </w:r>
      <w:r w:rsidR="004E1AE5" w:rsidRPr="00187C9C">
        <w:rPr>
          <w:rFonts w:ascii="Times New Roman" w:hAnsi="Times New Roman"/>
          <w:sz w:val="20"/>
          <w:szCs w:val="19"/>
        </w:rPr>
        <w:t xml:space="preserve">▪ </w:t>
      </w:r>
      <w:r w:rsidR="000F46D1" w:rsidRPr="00187C9C">
        <w:rPr>
          <w:rFonts w:ascii="Times New Roman" w:hAnsi="Times New Roman"/>
          <w:sz w:val="20"/>
          <w:szCs w:val="19"/>
        </w:rPr>
        <w:t>(</w:t>
      </w:r>
      <w:r>
        <w:rPr>
          <w:rFonts w:ascii="Times New Roman" w:hAnsi="Times New Roman"/>
          <w:sz w:val="20"/>
          <w:szCs w:val="19"/>
        </w:rPr>
        <w:t>630</w:t>
      </w:r>
      <w:r w:rsidR="004B387F" w:rsidRPr="00187C9C">
        <w:rPr>
          <w:rFonts w:ascii="Times New Roman" w:hAnsi="Times New Roman"/>
          <w:sz w:val="20"/>
          <w:szCs w:val="19"/>
        </w:rPr>
        <w:t xml:space="preserve">) </w:t>
      </w:r>
      <w:r>
        <w:rPr>
          <w:rFonts w:ascii="Times New Roman" w:hAnsi="Times New Roman"/>
          <w:sz w:val="20"/>
          <w:szCs w:val="19"/>
        </w:rPr>
        <w:t>750</w:t>
      </w:r>
      <w:r w:rsidR="004B387F" w:rsidRPr="00187C9C">
        <w:rPr>
          <w:rFonts w:ascii="Times New Roman" w:hAnsi="Times New Roman"/>
          <w:sz w:val="20"/>
          <w:szCs w:val="19"/>
        </w:rPr>
        <w:t>-</w:t>
      </w:r>
      <w:r>
        <w:rPr>
          <w:rFonts w:ascii="Times New Roman" w:hAnsi="Times New Roman"/>
          <w:sz w:val="20"/>
          <w:szCs w:val="19"/>
        </w:rPr>
        <w:t>1725</w:t>
      </w:r>
      <w:r w:rsidR="004E1AE5" w:rsidRPr="00187C9C">
        <w:rPr>
          <w:rFonts w:ascii="Times New Roman" w:hAnsi="Times New Roman"/>
          <w:sz w:val="20"/>
          <w:szCs w:val="19"/>
        </w:rPr>
        <w:t xml:space="preserve"> </w:t>
      </w:r>
      <w:r w:rsidR="004E1AE5" w:rsidRPr="00186C16">
        <w:rPr>
          <w:rFonts w:ascii="Times New Roman" w:hAnsi="Times New Roman"/>
          <w:color w:val="000000" w:themeColor="text1"/>
          <w:sz w:val="20"/>
          <w:szCs w:val="19"/>
        </w:rPr>
        <w:t>▪</w:t>
      </w:r>
      <w:r w:rsidR="004E1AE5" w:rsidRPr="00FE21D6">
        <w:rPr>
          <w:rFonts w:ascii="Times New Roman" w:hAnsi="Times New Roman"/>
          <w:color w:val="000000" w:themeColor="text1"/>
          <w:sz w:val="20"/>
          <w:szCs w:val="19"/>
        </w:rPr>
        <w:t xml:space="preserve"> </w:t>
      </w:r>
      <w:hyperlink r:id="rId6" w:history="1">
        <w:r w:rsidR="00186C16" w:rsidRPr="00FE21D6">
          <w:rPr>
            <w:rStyle w:val="Hyperlink"/>
            <w:rFonts w:ascii="Times New Roman" w:hAnsi="Times New Roman"/>
            <w:color w:val="000000" w:themeColor="text1"/>
            <w:sz w:val="20"/>
            <w:szCs w:val="19"/>
            <w:u w:val="none"/>
          </w:rPr>
          <w:t>shoeferg@gmail.com</w:t>
        </w:r>
      </w:hyperlink>
      <w:r w:rsidR="00186C16">
        <w:rPr>
          <w:rFonts w:ascii="Times New Roman" w:hAnsi="Times New Roman"/>
          <w:sz w:val="20"/>
          <w:szCs w:val="19"/>
        </w:rPr>
        <w:t xml:space="preserve"> </w:t>
      </w:r>
      <w:r w:rsidR="0007478C" w:rsidRPr="00187C9C">
        <w:rPr>
          <w:rFonts w:ascii="Times New Roman" w:hAnsi="Times New Roman"/>
          <w:sz w:val="20"/>
          <w:szCs w:val="19"/>
        </w:rPr>
        <w:t xml:space="preserve">▪ </w:t>
      </w:r>
      <w:r w:rsidR="0007478C">
        <w:rPr>
          <w:rFonts w:ascii="Times New Roman" w:hAnsi="Times New Roman"/>
          <w:sz w:val="20"/>
          <w:szCs w:val="19"/>
        </w:rPr>
        <w:t>https://shoeferg13.github.io</w:t>
      </w:r>
      <w:r w:rsidR="0007478C" w:rsidRPr="00187C9C">
        <w:rPr>
          <w:rFonts w:ascii="Times New Roman" w:hAnsi="Times New Roman"/>
          <w:sz w:val="20"/>
          <w:szCs w:val="19"/>
        </w:rPr>
        <w:t xml:space="preserve"> </w:t>
      </w:r>
    </w:p>
    <w:p w14:paraId="0926F05E" w14:textId="77777777" w:rsidR="004E1AE5" w:rsidRPr="00187C9C" w:rsidRDefault="004E1AE5" w:rsidP="004E1AE5">
      <w:pPr>
        <w:tabs>
          <w:tab w:val="left" w:pos="0"/>
        </w:tabs>
        <w:spacing w:line="200" w:lineRule="exact"/>
        <w:ind w:left="-720" w:right="-720"/>
        <w:rPr>
          <w:rFonts w:ascii="Times New Roman" w:hAnsi="Times New Roman" w:cs="Times New Roman"/>
          <w:b/>
          <w:sz w:val="11"/>
          <w:szCs w:val="10"/>
        </w:rPr>
      </w:pPr>
    </w:p>
    <w:p w14:paraId="35DFF5A7" w14:textId="77777777" w:rsidR="004E1AE5" w:rsidRPr="00203FB5" w:rsidRDefault="004E1AE5" w:rsidP="004E1AE5">
      <w:pPr>
        <w:tabs>
          <w:tab w:val="left" w:pos="0"/>
        </w:tabs>
        <w:spacing w:line="200" w:lineRule="exact"/>
        <w:ind w:left="-720" w:right="-720"/>
        <w:rPr>
          <w:rFonts w:ascii="Times New Roman" w:hAnsi="Times New Roman" w:cs="Times New Roman"/>
          <w:b/>
          <w:sz w:val="22"/>
        </w:rPr>
      </w:pPr>
      <w:r w:rsidRPr="00203FB5">
        <w:rPr>
          <w:rFonts w:ascii="Times New Roman" w:hAnsi="Times New Roman" w:cs="Times New Roman"/>
          <w:b/>
          <w:sz w:val="22"/>
        </w:rPr>
        <w:t>EDUCATION</w:t>
      </w:r>
    </w:p>
    <w:p w14:paraId="6BDFE7A6" w14:textId="77777777" w:rsidR="004E1AE5" w:rsidRPr="00187C9C" w:rsidRDefault="00924E29" w:rsidP="004E1AE5">
      <w:pPr>
        <w:tabs>
          <w:tab w:val="left" w:pos="0"/>
        </w:tabs>
        <w:spacing w:line="200" w:lineRule="exact"/>
        <w:ind w:left="-720" w:right="-720"/>
        <w:rPr>
          <w:rFonts w:ascii="Times New Roman" w:hAnsi="Times New Roman" w:cs="Times New Roman"/>
          <w:b/>
          <w:sz w:val="8"/>
        </w:rPr>
      </w:pPr>
      <w:r w:rsidRPr="00187C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83F33" wp14:editId="0F3D8A5B">
                <wp:simplePos x="0" y="0"/>
                <wp:positionH relativeFrom="column">
                  <wp:posOffset>-520065</wp:posOffset>
                </wp:positionH>
                <wp:positionV relativeFrom="paragraph">
                  <wp:posOffset>28575</wp:posOffset>
                </wp:positionV>
                <wp:extent cx="6629400" cy="0"/>
                <wp:effectExtent l="13335" t="15875" r="24765" b="2222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555A5EF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5pt,2.25pt" to="481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6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"/>
            </w:pict>
          </mc:Fallback>
        </mc:AlternateContent>
      </w:r>
    </w:p>
    <w:p w14:paraId="07C6BF4C" w14:textId="040E3304" w:rsidR="004E1AE5" w:rsidRPr="00187C9C" w:rsidRDefault="004E1AE5" w:rsidP="00CC2A9C">
      <w:pPr>
        <w:ind w:left="-720" w:right="-1080"/>
        <w:rPr>
          <w:rFonts w:ascii="Times New Roman" w:hAnsi="Times New Roman" w:cs="Times New Roman"/>
          <w:b/>
          <w:sz w:val="20"/>
        </w:rPr>
      </w:pPr>
      <w:r w:rsidRPr="00187C9C">
        <w:rPr>
          <w:rFonts w:ascii="Times New Roman" w:hAnsi="Times New Roman" w:cs="Times New Roman"/>
          <w:b/>
          <w:sz w:val="20"/>
        </w:rPr>
        <w:t xml:space="preserve">University </w:t>
      </w:r>
      <w:r w:rsidR="003C08C5" w:rsidRPr="00187C9C">
        <w:rPr>
          <w:rFonts w:ascii="Times New Roman" w:hAnsi="Times New Roman" w:cs="Times New Roman"/>
          <w:b/>
          <w:sz w:val="20"/>
        </w:rPr>
        <w:t>of Illinois at Urbana-Champaign,</w:t>
      </w:r>
      <w:r w:rsidR="0007478C">
        <w:rPr>
          <w:rFonts w:ascii="Times New Roman" w:hAnsi="Times New Roman" w:cs="Times New Roman"/>
          <w:b/>
          <w:sz w:val="20"/>
        </w:rPr>
        <w:t xml:space="preserve"> </w:t>
      </w:r>
      <w:r w:rsidR="0007478C">
        <w:rPr>
          <w:rFonts w:ascii="Times New Roman" w:hAnsi="Times New Roman" w:cs="Times New Roman"/>
          <w:i/>
          <w:sz w:val="20"/>
        </w:rPr>
        <w:t>Grainger C</w:t>
      </w:r>
      <w:r w:rsidR="003C08C5" w:rsidRPr="00187C9C">
        <w:rPr>
          <w:rFonts w:ascii="Times New Roman" w:hAnsi="Times New Roman" w:cs="Times New Roman"/>
          <w:i/>
          <w:sz w:val="20"/>
        </w:rPr>
        <w:t>ollege of</w:t>
      </w:r>
      <w:r w:rsidR="00A86187">
        <w:rPr>
          <w:rFonts w:ascii="Times New Roman" w:hAnsi="Times New Roman" w:cs="Times New Roman"/>
          <w:i/>
          <w:sz w:val="20"/>
        </w:rPr>
        <w:t xml:space="preserve"> Engineering</w:t>
      </w:r>
      <w:r w:rsidR="00187C9C">
        <w:rPr>
          <w:rFonts w:ascii="Times New Roman" w:hAnsi="Times New Roman" w:cs="Times New Roman"/>
          <w:b/>
          <w:sz w:val="20"/>
        </w:rPr>
        <w:tab/>
      </w:r>
      <w:r w:rsidR="004866A0">
        <w:rPr>
          <w:rFonts w:ascii="Times New Roman" w:hAnsi="Times New Roman" w:cs="Times New Roman"/>
          <w:b/>
          <w:sz w:val="20"/>
        </w:rPr>
        <w:t xml:space="preserve">        </w:t>
      </w:r>
      <w:r w:rsidR="00187C9C">
        <w:rPr>
          <w:rFonts w:ascii="Times New Roman" w:hAnsi="Times New Roman" w:cs="Times New Roman"/>
          <w:b/>
          <w:sz w:val="20"/>
        </w:rPr>
        <w:t xml:space="preserve"> </w:t>
      </w:r>
      <w:r w:rsidRPr="00187C9C">
        <w:rPr>
          <w:rFonts w:ascii="Times New Roman" w:hAnsi="Times New Roman" w:cs="Times New Roman"/>
          <w:i/>
          <w:sz w:val="20"/>
        </w:rPr>
        <w:t>Expected Graduation:</w:t>
      </w:r>
      <w:r w:rsidR="00367C75">
        <w:rPr>
          <w:rFonts w:ascii="Times New Roman" w:hAnsi="Times New Roman" w:cs="Times New Roman"/>
          <w:i/>
          <w:sz w:val="20"/>
        </w:rPr>
        <w:t xml:space="preserve"> </w:t>
      </w:r>
      <w:r w:rsidR="004866A0">
        <w:rPr>
          <w:rFonts w:ascii="Times New Roman" w:hAnsi="Times New Roman" w:cs="Times New Roman"/>
          <w:i/>
          <w:sz w:val="20"/>
        </w:rPr>
        <w:t>May 2022</w:t>
      </w:r>
    </w:p>
    <w:p w14:paraId="25A60E64" w14:textId="3164BF39" w:rsidR="004E1AE5" w:rsidRDefault="00187C9C" w:rsidP="007355D4">
      <w:pPr>
        <w:tabs>
          <w:tab w:val="left" w:pos="0"/>
        </w:tabs>
        <w:ind w:left="-720" w:right="-99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 </w:t>
      </w:r>
      <w:r w:rsidR="00456863">
        <w:rPr>
          <w:rFonts w:ascii="Times New Roman" w:hAnsi="Times New Roman" w:cs="Times New Roman"/>
          <w:b/>
          <w:sz w:val="20"/>
        </w:rPr>
        <w:t xml:space="preserve"> </w:t>
      </w:r>
      <w:r w:rsidR="004E1AE5" w:rsidRPr="00187C9C">
        <w:rPr>
          <w:rFonts w:ascii="Times New Roman" w:hAnsi="Times New Roman" w:cs="Times New Roman"/>
          <w:sz w:val="20"/>
        </w:rPr>
        <w:t xml:space="preserve">Bachelor of Science in </w:t>
      </w:r>
      <w:r w:rsidR="004B387F" w:rsidRPr="00187C9C">
        <w:rPr>
          <w:rFonts w:ascii="Times New Roman" w:hAnsi="Times New Roman" w:cs="Times New Roman"/>
          <w:sz w:val="20"/>
        </w:rPr>
        <w:t>Computer Science</w:t>
      </w:r>
      <w:r w:rsidR="0007478C">
        <w:rPr>
          <w:rFonts w:ascii="Times New Roman" w:hAnsi="Times New Roman" w:cs="Times New Roman"/>
          <w:sz w:val="20"/>
        </w:rPr>
        <w:t>, James Scholar</w:t>
      </w:r>
      <w:r w:rsidR="007355D4">
        <w:rPr>
          <w:rFonts w:ascii="Times New Roman" w:hAnsi="Times New Roman" w:cs="Times New Roman"/>
          <w:sz w:val="20"/>
        </w:rPr>
        <w:t>,</w:t>
      </w:r>
      <w:r w:rsidR="004E1AE5" w:rsidRPr="00187C9C">
        <w:rPr>
          <w:rFonts w:ascii="Times New Roman" w:hAnsi="Times New Roman" w:cs="Times New Roman"/>
          <w:sz w:val="20"/>
        </w:rPr>
        <w:tab/>
        <w:t xml:space="preserve">                                           </w:t>
      </w:r>
      <w:r w:rsidR="004E1AE5" w:rsidRPr="00187C9C">
        <w:rPr>
          <w:rFonts w:ascii="Times New Roman" w:hAnsi="Times New Roman" w:cs="Times New Roman"/>
          <w:sz w:val="20"/>
        </w:rPr>
        <w:tab/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</w:t>
      </w:r>
      <w:r w:rsidR="0007478C">
        <w:rPr>
          <w:rFonts w:ascii="Times New Roman" w:hAnsi="Times New Roman" w:cs="Times New Roman"/>
          <w:sz w:val="20"/>
        </w:rPr>
        <w:t xml:space="preserve">  </w:t>
      </w:r>
      <w:r w:rsidR="00194AC4">
        <w:rPr>
          <w:rFonts w:ascii="Times New Roman" w:hAnsi="Times New Roman" w:cs="Times New Roman"/>
          <w:sz w:val="20"/>
        </w:rPr>
        <w:t xml:space="preserve"> </w:t>
      </w:r>
      <w:r w:rsidR="00A86187">
        <w:rPr>
          <w:rFonts w:ascii="Times New Roman" w:hAnsi="Times New Roman" w:cs="Times New Roman"/>
          <w:sz w:val="20"/>
        </w:rPr>
        <w:t>GPA:</w:t>
      </w:r>
      <w:r w:rsidR="00186C16">
        <w:rPr>
          <w:rFonts w:ascii="Times New Roman" w:hAnsi="Times New Roman" w:cs="Times New Roman"/>
          <w:sz w:val="20"/>
        </w:rPr>
        <w:t xml:space="preserve"> </w:t>
      </w:r>
      <w:r w:rsidR="00A86187">
        <w:rPr>
          <w:rFonts w:ascii="Times New Roman" w:hAnsi="Times New Roman" w:cs="Times New Roman"/>
          <w:sz w:val="20"/>
        </w:rPr>
        <w:t>3.</w:t>
      </w:r>
      <w:r w:rsidR="007355D4">
        <w:rPr>
          <w:rFonts w:ascii="Times New Roman" w:hAnsi="Times New Roman" w:cs="Times New Roman"/>
          <w:sz w:val="20"/>
        </w:rPr>
        <w:t>70</w:t>
      </w:r>
      <w:r w:rsidR="00A86187">
        <w:rPr>
          <w:rFonts w:ascii="Times New Roman" w:hAnsi="Times New Roman" w:cs="Times New Roman"/>
          <w:sz w:val="20"/>
        </w:rPr>
        <w:t>/4</w:t>
      </w:r>
      <w:r w:rsidR="0007478C">
        <w:rPr>
          <w:rFonts w:ascii="Times New Roman" w:hAnsi="Times New Roman" w:cs="Times New Roman"/>
          <w:sz w:val="20"/>
        </w:rPr>
        <w:t>.00</w:t>
      </w:r>
    </w:p>
    <w:p w14:paraId="67443A0B" w14:textId="13474D14" w:rsidR="007355D4" w:rsidRPr="007355D4" w:rsidRDefault="007355D4" w:rsidP="007355D4">
      <w:pPr>
        <w:tabs>
          <w:tab w:val="left" w:pos="0"/>
        </w:tabs>
        <w:ind w:left="-720" w:right="-99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</w:t>
      </w:r>
      <w:proofErr w:type="spellStart"/>
      <w:r>
        <w:rPr>
          <w:rFonts w:ascii="Times New Roman" w:hAnsi="Times New Roman" w:cs="Times New Roman"/>
          <w:sz w:val="20"/>
        </w:rPr>
        <w:t>Hoeft</w:t>
      </w:r>
      <w:proofErr w:type="spellEnd"/>
      <w:r>
        <w:rPr>
          <w:rFonts w:ascii="Times New Roman" w:hAnsi="Times New Roman" w:cs="Times New Roman"/>
          <w:sz w:val="20"/>
        </w:rPr>
        <w:t xml:space="preserve"> Technology and Management Minor Program</w:t>
      </w:r>
    </w:p>
    <w:p w14:paraId="6E82CF2B" w14:textId="77777777" w:rsidR="004E1AE5" w:rsidRPr="00187C9C" w:rsidRDefault="004E1AE5" w:rsidP="004E1AE5">
      <w:pPr>
        <w:tabs>
          <w:tab w:val="left" w:pos="0"/>
        </w:tabs>
        <w:spacing w:line="200" w:lineRule="exact"/>
        <w:ind w:right="-720"/>
        <w:rPr>
          <w:rFonts w:ascii="Times New Roman" w:hAnsi="Times New Roman" w:cs="Times New Roman"/>
          <w:b/>
          <w:sz w:val="11"/>
          <w:szCs w:val="6"/>
        </w:rPr>
      </w:pPr>
    </w:p>
    <w:p w14:paraId="2B529158" w14:textId="7DBEE6AF" w:rsidR="004E1AE5" w:rsidRPr="00203FB5" w:rsidRDefault="00A86187" w:rsidP="004E1AE5">
      <w:pPr>
        <w:tabs>
          <w:tab w:val="left" w:pos="0"/>
        </w:tabs>
        <w:spacing w:line="200" w:lineRule="exact"/>
        <w:ind w:left="-7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WORK AND PROJECT</w:t>
      </w:r>
      <w:r w:rsidR="004E1AE5" w:rsidRPr="00203FB5">
        <w:rPr>
          <w:rFonts w:ascii="Times New Roman" w:hAnsi="Times New Roman" w:cs="Times New Roman"/>
          <w:b/>
          <w:sz w:val="22"/>
        </w:rPr>
        <w:t xml:space="preserve"> EXPERIENCE</w:t>
      </w:r>
    </w:p>
    <w:p w14:paraId="17E05703" w14:textId="325AD228" w:rsidR="007E6151" w:rsidRPr="00C00658" w:rsidRDefault="00924E29" w:rsidP="00C00658">
      <w:pPr>
        <w:tabs>
          <w:tab w:val="left" w:pos="0"/>
        </w:tabs>
        <w:spacing w:line="200" w:lineRule="exact"/>
        <w:ind w:left="-720"/>
        <w:rPr>
          <w:rFonts w:ascii="Times New Roman" w:hAnsi="Times New Roman" w:cs="Times New Roman"/>
          <w:sz w:val="8"/>
        </w:rPr>
      </w:pPr>
      <w:r w:rsidRPr="00187C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17E3B" wp14:editId="3984679D">
                <wp:simplePos x="0" y="0"/>
                <wp:positionH relativeFrom="column">
                  <wp:posOffset>-520065</wp:posOffset>
                </wp:positionH>
                <wp:positionV relativeFrom="paragraph">
                  <wp:posOffset>36830</wp:posOffset>
                </wp:positionV>
                <wp:extent cx="6629400" cy="0"/>
                <wp:effectExtent l="13335" t="11430" r="24765" b="2667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3104304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5pt,2.9pt" to="481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LT8gEAALMDAAAOAAAAZHJzL2Uyb0RvYy54bWysU02P2jAQvVfqf7B8hwQ2U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"/>
            </w:pict>
          </mc:Fallback>
        </mc:AlternateContent>
      </w:r>
    </w:p>
    <w:p w14:paraId="1A436A5D" w14:textId="5DF07551" w:rsidR="00F11815" w:rsidRDefault="00A86187" w:rsidP="007E6151">
      <w:pPr>
        <w:tabs>
          <w:tab w:val="left" w:pos="-720"/>
        </w:tabs>
        <w:ind w:left="-720" w:right="-99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Fulcrum Global Technologies</w:t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b/>
          <w:sz w:val="20"/>
        </w:rPr>
        <w:tab/>
      </w:r>
      <w:r w:rsidR="00F11815">
        <w:rPr>
          <w:rFonts w:ascii="Times New Roman" w:hAnsi="Times New Roman" w:cs="Times New Roman"/>
          <w:sz w:val="20"/>
        </w:rPr>
        <w:t>Chicago, IL</w:t>
      </w:r>
    </w:p>
    <w:p w14:paraId="255967D8" w14:textId="6B4F84F1" w:rsidR="00F11815" w:rsidRDefault="00F11815" w:rsidP="00F11815">
      <w:pPr>
        <w:tabs>
          <w:tab w:val="left" w:pos="-72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Software Engineering Intern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 xml:space="preserve">        May 2019 – August 2019</w:t>
      </w:r>
    </w:p>
    <w:p w14:paraId="3CC377B5" w14:textId="7B8CA2E7" w:rsidR="00CC2A9C" w:rsidRPr="00CC2A9C" w:rsidRDefault="00A86187" w:rsidP="00CC2A9C">
      <w:pPr>
        <w:pStyle w:val="ListParagraph"/>
        <w:numPr>
          <w:ilvl w:val="0"/>
          <w:numId w:val="18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 w:rsidRPr="00A86187">
        <w:rPr>
          <w:rFonts w:ascii="Times New Roman" w:hAnsi="Times New Roman" w:cs="Times New Roman"/>
          <w:sz w:val="20"/>
        </w:rPr>
        <w:t xml:space="preserve">Co-founded </w:t>
      </w:r>
      <w:proofErr w:type="spellStart"/>
      <w:r w:rsidRPr="00A86187">
        <w:rPr>
          <w:rFonts w:ascii="Times New Roman" w:hAnsi="Times New Roman" w:cs="Times New Roman"/>
          <w:sz w:val="20"/>
        </w:rPr>
        <w:t>upHold</w:t>
      </w:r>
      <w:proofErr w:type="spellEnd"/>
      <w:r w:rsidRPr="00A86187">
        <w:rPr>
          <w:rFonts w:ascii="Times New Roman" w:hAnsi="Times New Roman" w:cs="Times New Roman"/>
          <w:sz w:val="20"/>
        </w:rPr>
        <w:t xml:space="preserve"> (uphold.pro), a professional relationship assistant targeted towards attorneys working </w:t>
      </w:r>
      <w:r w:rsidR="0007478C">
        <w:rPr>
          <w:rFonts w:ascii="Times New Roman" w:hAnsi="Times New Roman" w:cs="Times New Roman"/>
          <w:sz w:val="20"/>
        </w:rPr>
        <w:t xml:space="preserve">at </w:t>
      </w:r>
      <w:r w:rsidRPr="00A86187">
        <w:rPr>
          <w:rFonts w:ascii="Times New Roman" w:hAnsi="Times New Roman" w:cs="Times New Roman"/>
          <w:sz w:val="20"/>
        </w:rPr>
        <w:t xml:space="preserve">large firms </w:t>
      </w:r>
    </w:p>
    <w:p w14:paraId="3A4CBDB6" w14:textId="77777777" w:rsidR="00D6110F" w:rsidRDefault="00A86187" w:rsidP="00D6110F">
      <w:pPr>
        <w:pStyle w:val="ListParagraph"/>
        <w:numPr>
          <w:ilvl w:val="0"/>
          <w:numId w:val="18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 w:rsidRPr="00A86187">
        <w:rPr>
          <w:rFonts w:ascii="Times New Roman" w:hAnsi="Times New Roman" w:cs="Times New Roman"/>
          <w:sz w:val="20"/>
        </w:rPr>
        <w:t>Developed a mobile and web app, using React, HTML/CSS, Swift, and Python, that creates and utilizes robust profiles for the attorney’s clients to suggest outreach options and generate automated emails b</w:t>
      </w:r>
      <w:r w:rsidR="00D6110F">
        <w:rPr>
          <w:rFonts w:ascii="Times New Roman" w:hAnsi="Times New Roman" w:cs="Times New Roman"/>
          <w:sz w:val="20"/>
        </w:rPr>
        <w:t>ased on current news and trends</w:t>
      </w:r>
    </w:p>
    <w:p w14:paraId="00AA90A6" w14:textId="35B1BB80" w:rsidR="00A86187" w:rsidRPr="00D6110F" w:rsidRDefault="00A86187" w:rsidP="00D6110F">
      <w:pPr>
        <w:pStyle w:val="ListParagraph"/>
        <w:numPr>
          <w:ilvl w:val="0"/>
          <w:numId w:val="18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 w:rsidRPr="00D6110F">
        <w:rPr>
          <w:rFonts w:ascii="Times New Roman" w:hAnsi="Times New Roman" w:cs="Times New Roman"/>
          <w:sz w:val="20"/>
        </w:rPr>
        <w:t xml:space="preserve">Represented Fulcrum at the International Legal Technology Association </w:t>
      </w:r>
      <w:r w:rsidR="0007478C">
        <w:rPr>
          <w:rFonts w:ascii="Times New Roman" w:hAnsi="Times New Roman" w:cs="Times New Roman"/>
          <w:sz w:val="20"/>
        </w:rPr>
        <w:t xml:space="preserve">Conference </w:t>
      </w:r>
      <w:r w:rsidRPr="00D6110F">
        <w:rPr>
          <w:rFonts w:ascii="Times New Roman" w:hAnsi="Times New Roman" w:cs="Times New Roman"/>
          <w:sz w:val="20"/>
        </w:rPr>
        <w:t xml:space="preserve">in Orlando, FL </w:t>
      </w:r>
      <w:r w:rsidR="003D4170">
        <w:rPr>
          <w:rFonts w:ascii="Times New Roman" w:hAnsi="Times New Roman" w:cs="Times New Roman"/>
          <w:sz w:val="20"/>
        </w:rPr>
        <w:t>by</w:t>
      </w:r>
      <w:r w:rsidRPr="00D6110F">
        <w:rPr>
          <w:rFonts w:ascii="Times New Roman" w:hAnsi="Times New Roman" w:cs="Times New Roman"/>
          <w:sz w:val="20"/>
        </w:rPr>
        <w:t xml:space="preserve"> pitch</w:t>
      </w:r>
      <w:r w:rsidR="003D4170">
        <w:rPr>
          <w:rFonts w:ascii="Times New Roman" w:hAnsi="Times New Roman" w:cs="Times New Roman"/>
          <w:sz w:val="20"/>
        </w:rPr>
        <w:t>ing</w:t>
      </w:r>
      <w:r w:rsidRPr="00D6110F">
        <w:rPr>
          <w:rFonts w:ascii="Times New Roman" w:hAnsi="Times New Roman" w:cs="Times New Roman"/>
          <w:sz w:val="20"/>
        </w:rPr>
        <w:t xml:space="preserve"> </w:t>
      </w:r>
      <w:r w:rsidR="0007478C">
        <w:rPr>
          <w:rFonts w:ascii="Times New Roman" w:hAnsi="Times New Roman" w:cs="Times New Roman"/>
          <w:sz w:val="20"/>
        </w:rPr>
        <w:t>and perform</w:t>
      </w:r>
      <w:r w:rsidR="003D4170">
        <w:rPr>
          <w:rFonts w:ascii="Times New Roman" w:hAnsi="Times New Roman" w:cs="Times New Roman"/>
          <w:sz w:val="20"/>
        </w:rPr>
        <w:t>ing</w:t>
      </w:r>
      <w:r w:rsidR="0007478C">
        <w:rPr>
          <w:rFonts w:ascii="Times New Roman" w:hAnsi="Times New Roman" w:cs="Times New Roman"/>
          <w:sz w:val="20"/>
        </w:rPr>
        <w:t xml:space="preserve"> technical demonstrations of </w:t>
      </w:r>
      <w:r w:rsidRPr="00D6110F">
        <w:rPr>
          <w:rFonts w:ascii="Times New Roman" w:hAnsi="Times New Roman" w:cs="Times New Roman"/>
          <w:sz w:val="20"/>
        </w:rPr>
        <w:t xml:space="preserve">Fulcrum’s start-up companies to lawyers from all around the world </w:t>
      </w:r>
    </w:p>
    <w:p w14:paraId="2754439C" w14:textId="77777777" w:rsidR="00F11815" w:rsidRDefault="00F11815" w:rsidP="00CC2A9C">
      <w:pPr>
        <w:tabs>
          <w:tab w:val="left" w:pos="-720"/>
        </w:tabs>
        <w:ind w:left="-720" w:right="-1080"/>
        <w:rPr>
          <w:rFonts w:ascii="Times New Roman" w:hAnsi="Times New Roman" w:cs="Times New Roman"/>
          <w:b/>
          <w:sz w:val="20"/>
        </w:rPr>
      </w:pPr>
    </w:p>
    <w:p w14:paraId="2DC108C2" w14:textId="6F1FA4A7" w:rsidR="007E6151" w:rsidRDefault="00A86187" w:rsidP="007E6151">
      <w:pPr>
        <w:tabs>
          <w:tab w:val="left" w:pos="-720"/>
        </w:tabs>
        <w:ind w:left="-720" w:right="-99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Optumize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HackIllinois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Project</w:t>
      </w:r>
      <w:r w:rsidR="007E6151">
        <w:rPr>
          <w:rFonts w:ascii="Times New Roman" w:hAnsi="Times New Roman" w:cs="Times New Roman"/>
          <w:b/>
          <w:sz w:val="20"/>
        </w:rPr>
        <w:t xml:space="preserve"> </w:t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 w:rsidR="007E6151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sz w:val="20"/>
        </w:rPr>
        <w:t>Champaign,</w:t>
      </w:r>
      <w:r w:rsidR="007E6151">
        <w:rPr>
          <w:rFonts w:ascii="Times New Roman" w:hAnsi="Times New Roman" w:cs="Times New Roman"/>
          <w:sz w:val="20"/>
        </w:rPr>
        <w:t xml:space="preserve"> IL</w:t>
      </w:r>
    </w:p>
    <w:p w14:paraId="361DAE11" w14:textId="37ED56EE" w:rsidR="007E6151" w:rsidRPr="00964770" w:rsidRDefault="00A86187" w:rsidP="00964770">
      <w:pPr>
        <w:tabs>
          <w:tab w:val="left" w:pos="-72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Frontend Team Developer</w:t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</w:r>
      <w:r w:rsidR="007E6151">
        <w:rPr>
          <w:rFonts w:ascii="Times New Roman" w:hAnsi="Times New Roman" w:cs="Times New Roman"/>
          <w:i/>
          <w:sz w:val="20"/>
        </w:rPr>
        <w:tab/>
        <w:t xml:space="preserve">            </w:t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  <w:t xml:space="preserve">        </w:t>
      </w:r>
      <w:r>
        <w:rPr>
          <w:rFonts w:ascii="Times New Roman" w:hAnsi="Times New Roman" w:cs="Times New Roman"/>
          <w:i/>
          <w:sz w:val="20"/>
        </w:rPr>
        <w:tab/>
        <w:t xml:space="preserve">        February 2019</w:t>
      </w:r>
    </w:p>
    <w:p w14:paraId="7C4A92AF" w14:textId="6A5B0686" w:rsidR="007C7D58" w:rsidRDefault="00A86187" w:rsidP="00CC2A9C">
      <w:pPr>
        <w:pStyle w:val="ListParagraph"/>
        <w:numPr>
          <w:ilvl w:val="0"/>
          <w:numId w:val="15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 w:rsidRPr="00A86187">
        <w:rPr>
          <w:rFonts w:ascii="Times New Roman" w:hAnsi="Times New Roman" w:cs="Times New Roman"/>
          <w:sz w:val="20"/>
        </w:rPr>
        <w:t xml:space="preserve">Worked on a team of six developers to contribute to Optum’s open source project that aims to </w:t>
      </w:r>
      <w:r w:rsidR="003039A8">
        <w:rPr>
          <w:rFonts w:ascii="Times New Roman" w:hAnsi="Times New Roman" w:cs="Times New Roman"/>
          <w:sz w:val="20"/>
        </w:rPr>
        <w:t>find the most time-efficient and cost-effective</w:t>
      </w:r>
      <w:r w:rsidR="0007478C">
        <w:rPr>
          <w:rFonts w:ascii="Times New Roman" w:hAnsi="Times New Roman" w:cs="Times New Roman"/>
          <w:sz w:val="20"/>
        </w:rPr>
        <w:t xml:space="preserve"> </w:t>
      </w:r>
      <w:r w:rsidRPr="00A86187">
        <w:rPr>
          <w:rFonts w:ascii="Times New Roman" w:hAnsi="Times New Roman" w:cs="Times New Roman"/>
          <w:sz w:val="20"/>
        </w:rPr>
        <w:t xml:space="preserve">route </w:t>
      </w:r>
      <w:r w:rsidR="0007478C">
        <w:rPr>
          <w:rFonts w:ascii="Times New Roman" w:hAnsi="Times New Roman" w:cs="Times New Roman"/>
          <w:sz w:val="20"/>
        </w:rPr>
        <w:t>that</w:t>
      </w:r>
      <w:r w:rsidRPr="00A86187">
        <w:rPr>
          <w:rFonts w:ascii="Times New Roman" w:hAnsi="Times New Roman" w:cs="Times New Roman"/>
          <w:sz w:val="20"/>
        </w:rPr>
        <w:t xml:space="preserve"> therapy nurses</w:t>
      </w:r>
      <w:r w:rsidR="00E407A2">
        <w:rPr>
          <w:rFonts w:ascii="Times New Roman" w:hAnsi="Times New Roman" w:cs="Times New Roman"/>
          <w:sz w:val="20"/>
        </w:rPr>
        <w:t xml:space="preserve"> should</w:t>
      </w:r>
      <w:r w:rsidRPr="00A86187">
        <w:rPr>
          <w:rFonts w:ascii="Times New Roman" w:hAnsi="Times New Roman" w:cs="Times New Roman"/>
          <w:sz w:val="20"/>
        </w:rPr>
        <w:t xml:space="preserve"> take between patients</w:t>
      </w:r>
      <w:r w:rsidR="00186C16">
        <w:rPr>
          <w:rFonts w:ascii="Times New Roman" w:hAnsi="Times New Roman" w:cs="Times New Roman"/>
          <w:sz w:val="20"/>
        </w:rPr>
        <w:t>’ homes</w:t>
      </w:r>
    </w:p>
    <w:p w14:paraId="21DE053F" w14:textId="5D8EBBE6" w:rsidR="00A86187" w:rsidRPr="003039A8" w:rsidRDefault="00A86187" w:rsidP="00A86187">
      <w:pPr>
        <w:pStyle w:val="ListParagraph"/>
        <w:numPr>
          <w:ilvl w:val="0"/>
          <w:numId w:val="15"/>
        </w:numPr>
        <w:tabs>
          <w:tab w:val="left" w:pos="-720"/>
          <w:tab w:val="left" w:pos="0"/>
        </w:tabs>
        <w:ind w:left="-180" w:right="-1008" w:hanging="180"/>
        <w:rPr>
          <w:rFonts w:ascii="Times New Roman" w:hAnsi="Times New Roman" w:cs="Times New Roman"/>
          <w:sz w:val="20"/>
        </w:rPr>
      </w:pPr>
      <w:r w:rsidRPr="00A86187">
        <w:rPr>
          <w:rFonts w:ascii="Times New Roman" w:hAnsi="Times New Roman" w:cs="Times New Roman"/>
          <w:sz w:val="20"/>
        </w:rPr>
        <w:t xml:space="preserve">Integrated </w:t>
      </w:r>
      <w:r w:rsidR="00C3037A">
        <w:rPr>
          <w:rFonts w:ascii="Times New Roman" w:hAnsi="Times New Roman" w:cs="Times New Roman"/>
          <w:sz w:val="20"/>
        </w:rPr>
        <w:t xml:space="preserve">the </w:t>
      </w:r>
      <w:r w:rsidRPr="00A86187">
        <w:rPr>
          <w:rFonts w:ascii="Times New Roman" w:hAnsi="Times New Roman" w:cs="Times New Roman"/>
          <w:sz w:val="20"/>
        </w:rPr>
        <w:t xml:space="preserve">Google’s Map API </w:t>
      </w:r>
      <w:r w:rsidR="00E407A2">
        <w:rPr>
          <w:rFonts w:ascii="Times New Roman" w:hAnsi="Times New Roman" w:cs="Times New Roman"/>
          <w:sz w:val="20"/>
        </w:rPr>
        <w:t>into</w:t>
      </w:r>
      <w:r w:rsidRPr="00A86187">
        <w:rPr>
          <w:rFonts w:ascii="Times New Roman" w:hAnsi="Times New Roman" w:cs="Times New Roman"/>
          <w:sz w:val="20"/>
        </w:rPr>
        <w:t xml:space="preserve"> an iOS application </w:t>
      </w:r>
      <w:r w:rsidR="003D4170">
        <w:rPr>
          <w:rFonts w:ascii="Times New Roman" w:hAnsi="Times New Roman" w:cs="Times New Roman"/>
          <w:sz w:val="20"/>
        </w:rPr>
        <w:t>that</w:t>
      </w:r>
      <w:r w:rsidR="00E407A2">
        <w:rPr>
          <w:rFonts w:ascii="Times New Roman" w:hAnsi="Times New Roman" w:cs="Times New Roman"/>
          <w:sz w:val="20"/>
        </w:rPr>
        <w:t xml:space="preserve"> draw</w:t>
      </w:r>
      <w:r w:rsidR="003D4170">
        <w:rPr>
          <w:rFonts w:ascii="Times New Roman" w:hAnsi="Times New Roman" w:cs="Times New Roman"/>
          <w:sz w:val="20"/>
        </w:rPr>
        <w:t>s</w:t>
      </w:r>
      <w:r w:rsidRPr="00A86187">
        <w:rPr>
          <w:rFonts w:ascii="Times New Roman" w:hAnsi="Times New Roman" w:cs="Times New Roman"/>
          <w:sz w:val="20"/>
        </w:rPr>
        <w:t xml:space="preserve"> a line over </w:t>
      </w:r>
      <w:r w:rsidR="00C3037A">
        <w:rPr>
          <w:rFonts w:ascii="Times New Roman" w:hAnsi="Times New Roman" w:cs="Times New Roman"/>
          <w:sz w:val="20"/>
        </w:rPr>
        <w:t>the</w:t>
      </w:r>
      <w:r w:rsidR="003D4170">
        <w:rPr>
          <w:rFonts w:ascii="Times New Roman" w:hAnsi="Times New Roman" w:cs="Times New Roman"/>
          <w:sz w:val="20"/>
        </w:rPr>
        <w:t xml:space="preserve"> optimal</w:t>
      </w:r>
      <w:r w:rsidR="00C3037A">
        <w:rPr>
          <w:rFonts w:ascii="Times New Roman" w:hAnsi="Times New Roman" w:cs="Times New Roman"/>
          <w:sz w:val="20"/>
        </w:rPr>
        <w:t xml:space="preserve"> </w:t>
      </w:r>
      <w:r w:rsidRPr="00A86187">
        <w:rPr>
          <w:rFonts w:ascii="Times New Roman" w:hAnsi="Times New Roman" w:cs="Times New Roman"/>
          <w:sz w:val="20"/>
        </w:rPr>
        <w:t>route between addresses based on</w:t>
      </w:r>
      <w:r w:rsidR="00C3037A">
        <w:rPr>
          <w:rFonts w:ascii="Times New Roman" w:hAnsi="Times New Roman" w:cs="Times New Roman"/>
          <w:sz w:val="20"/>
        </w:rPr>
        <w:t xml:space="preserve"> </w:t>
      </w:r>
      <w:r w:rsidR="002C428C">
        <w:rPr>
          <w:rFonts w:ascii="Times New Roman" w:hAnsi="Times New Roman" w:cs="Times New Roman"/>
          <w:sz w:val="20"/>
        </w:rPr>
        <w:t xml:space="preserve">the </w:t>
      </w:r>
      <w:r w:rsidR="002C428C" w:rsidRPr="00A86187">
        <w:rPr>
          <w:rFonts w:ascii="Times New Roman" w:hAnsi="Times New Roman" w:cs="Times New Roman"/>
          <w:sz w:val="20"/>
        </w:rPr>
        <w:t>time</w:t>
      </w:r>
      <w:r w:rsidR="00C3037A">
        <w:rPr>
          <w:rFonts w:ascii="Times New Roman" w:hAnsi="Times New Roman" w:cs="Times New Roman"/>
          <w:sz w:val="20"/>
        </w:rPr>
        <w:t xml:space="preserve"> of day, t</w:t>
      </w:r>
      <w:r w:rsidRPr="00A86187">
        <w:rPr>
          <w:rFonts w:ascii="Times New Roman" w:hAnsi="Times New Roman" w:cs="Times New Roman"/>
          <w:sz w:val="20"/>
        </w:rPr>
        <w:t>ype of therapy being performed</w:t>
      </w:r>
      <w:r w:rsidR="00C3037A">
        <w:rPr>
          <w:rFonts w:ascii="Times New Roman" w:hAnsi="Times New Roman" w:cs="Times New Roman"/>
          <w:sz w:val="20"/>
        </w:rPr>
        <w:t>, and traffic status</w:t>
      </w:r>
    </w:p>
    <w:p w14:paraId="77588444" w14:textId="32540723" w:rsidR="00A86187" w:rsidRDefault="003039A8" w:rsidP="003039A8">
      <w:pPr>
        <w:pStyle w:val="ListParagraph"/>
        <w:numPr>
          <w:ilvl w:val="0"/>
          <w:numId w:val="15"/>
        </w:numPr>
        <w:tabs>
          <w:tab w:val="left" w:pos="-720"/>
          <w:tab w:val="left" w:pos="0"/>
        </w:tabs>
        <w:ind w:left="-180" w:right="-1008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</w:t>
      </w:r>
      <w:r w:rsidRPr="003039A8">
        <w:rPr>
          <w:rFonts w:ascii="Times New Roman" w:hAnsi="Times New Roman" w:cs="Times New Roman"/>
          <w:sz w:val="20"/>
        </w:rPr>
        <w:t>pearheaded the user interface design of the mobile application and created a graphically c</w:t>
      </w:r>
      <w:r w:rsidR="006259E0">
        <w:rPr>
          <w:rFonts w:ascii="Times New Roman" w:hAnsi="Times New Roman" w:cs="Times New Roman"/>
          <w:sz w:val="20"/>
        </w:rPr>
        <w:t xml:space="preserve">lean interface using </w:t>
      </w:r>
      <w:proofErr w:type="spellStart"/>
      <w:r w:rsidR="006259E0">
        <w:rPr>
          <w:rFonts w:ascii="Times New Roman" w:hAnsi="Times New Roman" w:cs="Times New Roman"/>
          <w:sz w:val="20"/>
        </w:rPr>
        <w:t>Xcode’s</w:t>
      </w:r>
      <w:proofErr w:type="spellEnd"/>
      <w:r w:rsidR="006259E0">
        <w:rPr>
          <w:rFonts w:ascii="Times New Roman" w:hAnsi="Times New Roman" w:cs="Times New Roman"/>
          <w:sz w:val="20"/>
        </w:rPr>
        <w:t xml:space="preserve"> Int</w:t>
      </w:r>
      <w:r w:rsidRPr="003039A8">
        <w:rPr>
          <w:rFonts w:ascii="Times New Roman" w:hAnsi="Times New Roman" w:cs="Times New Roman"/>
          <w:sz w:val="20"/>
        </w:rPr>
        <w:t>erface Builder and Swift</w:t>
      </w:r>
    </w:p>
    <w:p w14:paraId="525CC386" w14:textId="77777777" w:rsidR="003039A8" w:rsidRPr="003039A8" w:rsidRDefault="003039A8" w:rsidP="003039A8">
      <w:pPr>
        <w:pStyle w:val="ListParagraph"/>
        <w:tabs>
          <w:tab w:val="left" w:pos="-720"/>
          <w:tab w:val="left" w:pos="0"/>
        </w:tabs>
        <w:ind w:left="-180" w:right="-1008"/>
        <w:rPr>
          <w:rFonts w:ascii="Times New Roman" w:hAnsi="Times New Roman" w:cs="Times New Roman"/>
          <w:sz w:val="20"/>
        </w:rPr>
      </w:pPr>
    </w:p>
    <w:p w14:paraId="57DCAAEE" w14:textId="1CCC62CA" w:rsidR="00C00658" w:rsidRDefault="00A86187" w:rsidP="00C00658">
      <w:pPr>
        <w:tabs>
          <w:tab w:val="left" w:pos="-720"/>
        </w:tabs>
        <w:ind w:left="-720" w:right="-99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Scan2Plan Project</w:t>
      </w:r>
      <w:r w:rsidR="00C00658">
        <w:rPr>
          <w:rFonts w:ascii="Times New Roman" w:hAnsi="Times New Roman" w:cs="Times New Roman"/>
          <w:b/>
          <w:sz w:val="20"/>
        </w:rPr>
        <w:t xml:space="preserve"> </w:t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</w:r>
      <w:r w:rsidR="00C00658">
        <w:rPr>
          <w:rFonts w:ascii="Times New Roman" w:hAnsi="Times New Roman" w:cs="Times New Roman"/>
          <w:b/>
          <w:sz w:val="20"/>
        </w:rPr>
        <w:tab/>
        <w:t xml:space="preserve">         </w:t>
      </w:r>
      <w:r w:rsidR="00C00658">
        <w:rPr>
          <w:rFonts w:ascii="Times New Roman" w:hAnsi="Times New Roman" w:cs="Times New Roman"/>
          <w:sz w:val="20"/>
        </w:rPr>
        <w:t>Champaign, IL</w:t>
      </w:r>
    </w:p>
    <w:p w14:paraId="7BE54A38" w14:textId="5F0CC901" w:rsidR="00A86187" w:rsidRPr="00FC4AB0" w:rsidRDefault="00A86187" w:rsidP="00FC4AB0">
      <w:pPr>
        <w:tabs>
          <w:tab w:val="left" w:pos="-72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Co-founder and </w:t>
      </w:r>
      <w:proofErr w:type="spellStart"/>
      <w:r>
        <w:rPr>
          <w:rFonts w:ascii="Times New Roman" w:hAnsi="Times New Roman" w:cs="Times New Roman"/>
          <w:i/>
          <w:sz w:val="20"/>
        </w:rPr>
        <w:t>Fullstack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Developer</w:t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</w:r>
      <w:r w:rsidR="00C00658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      September </w:t>
      </w:r>
      <w:r w:rsidR="00C00658">
        <w:rPr>
          <w:rFonts w:ascii="Times New Roman" w:hAnsi="Times New Roman" w:cs="Times New Roman"/>
          <w:i/>
          <w:sz w:val="20"/>
        </w:rPr>
        <w:t>201</w:t>
      </w:r>
      <w:r>
        <w:rPr>
          <w:rFonts w:ascii="Times New Roman" w:hAnsi="Times New Roman" w:cs="Times New Roman"/>
          <w:i/>
          <w:sz w:val="20"/>
        </w:rPr>
        <w:t>8</w:t>
      </w:r>
      <w:r w:rsidR="00C00658">
        <w:rPr>
          <w:rFonts w:ascii="Times New Roman" w:hAnsi="Times New Roman" w:cs="Times New Roman"/>
          <w:i/>
          <w:sz w:val="20"/>
        </w:rPr>
        <w:t xml:space="preserve"> – December 201</w:t>
      </w:r>
      <w:r>
        <w:rPr>
          <w:rFonts w:ascii="Times New Roman" w:hAnsi="Times New Roman" w:cs="Times New Roman"/>
          <w:i/>
          <w:sz w:val="20"/>
        </w:rPr>
        <w:t>8</w:t>
      </w:r>
    </w:p>
    <w:p w14:paraId="1FFBE5A4" w14:textId="531CF5F5" w:rsidR="00FC4AB0" w:rsidRDefault="00FC4AB0" w:rsidP="00FC4AB0">
      <w:pPr>
        <w:pStyle w:val="ListParagraph"/>
        <w:numPr>
          <w:ilvl w:val="0"/>
          <w:numId w:val="15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 w:rsidRPr="00A86187">
        <w:rPr>
          <w:rFonts w:ascii="Times New Roman" w:hAnsi="Times New Roman" w:cs="Times New Roman"/>
          <w:sz w:val="20"/>
        </w:rPr>
        <w:t>Created a mobile app</w:t>
      </w:r>
      <w:r w:rsidR="003039A8">
        <w:rPr>
          <w:rFonts w:ascii="Times New Roman" w:hAnsi="Times New Roman" w:cs="Times New Roman"/>
          <w:sz w:val="20"/>
        </w:rPr>
        <w:t>lication</w:t>
      </w:r>
      <w:r w:rsidRPr="00A86187">
        <w:rPr>
          <w:rFonts w:ascii="Times New Roman" w:hAnsi="Times New Roman" w:cs="Times New Roman"/>
          <w:sz w:val="20"/>
        </w:rPr>
        <w:t xml:space="preserve"> using Swift that uses the iPhone camera to </w:t>
      </w:r>
      <w:r w:rsidR="003039A8">
        <w:rPr>
          <w:rFonts w:ascii="Times New Roman" w:hAnsi="Times New Roman" w:cs="Times New Roman"/>
          <w:sz w:val="20"/>
        </w:rPr>
        <w:t>detect</w:t>
      </w:r>
      <w:r w:rsidRPr="00A86187">
        <w:rPr>
          <w:rFonts w:ascii="Times New Roman" w:hAnsi="Times New Roman" w:cs="Times New Roman"/>
          <w:sz w:val="20"/>
        </w:rPr>
        <w:t xml:space="preserve"> </w:t>
      </w:r>
      <w:r w:rsidR="00023B5B">
        <w:rPr>
          <w:rFonts w:ascii="Times New Roman" w:hAnsi="Times New Roman" w:cs="Times New Roman"/>
          <w:sz w:val="20"/>
        </w:rPr>
        <w:t xml:space="preserve">upcoming </w:t>
      </w:r>
      <w:r w:rsidRPr="00A86187">
        <w:rPr>
          <w:rFonts w:ascii="Times New Roman" w:hAnsi="Times New Roman" w:cs="Times New Roman"/>
          <w:sz w:val="20"/>
        </w:rPr>
        <w:t>events from posters</w:t>
      </w:r>
      <w:r w:rsidR="003039A8">
        <w:rPr>
          <w:rFonts w:ascii="Times New Roman" w:hAnsi="Times New Roman" w:cs="Times New Roman"/>
          <w:sz w:val="20"/>
        </w:rPr>
        <w:t xml:space="preserve"> and</w:t>
      </w:r>
      <w:r w:rsidRPr="00A86187">
        <w:rPr>
          <w:rFonts w:ascii="Times New Roman" w:hAnsi="Times New Roman" w:cs="Times New Roman"/>
          <w:sz w:val="20"/>
        </w:rPr>
        <w:t xml:space="preserve"> Facebook events and imports the date, time and location directly into the user’s calendar app</w:t>
      </w:r>
      <w:r w:rsidR="003039A8">
        <w:rPr>
          <w:rFonts w:ascii="Times New Roman" w:hAnsi="Times New Roman" w:cs="Times New Roman"/>
          <w:sz w:val="20"/>
        </w:rPr>
        <w:t>lication</w:t>
      </w:r>
      <w:r w:rsidRPr="00FC4AB0">
        <w:rPr>
          <w:rFonts w:ascii="Times New Roman" w:hAnsi="Times New Roman" w:cs="Times New Roman"/>
          <w:sz w:val="20"/>
        </w:rPr>
        <w:t xml:space="preserve"> </w:t>
      </w:r>
    </w:p>
    <w:p w14:paraId="27DD78BC" w14:textId="1D40AFC6" w:rsidR="00FC4AB0" w:rsidRDefault="008428A8" w:rsidP="00FC4AB0">
      <w:pPr>
        <w:pStyle w:val="ListParagraph"/>
        <w:numPr>
          <w:ilvl w:val="0"/>
          <w:numId w:val="15"/>
        </w:numPr>
        <w:tabs>
          <w:tab w:val="left" w:pos="-720"/>
        </w:tabs>
        <w:ind w:left="-180" w:right="-990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Employed</w:t>
      </w:r>
      <w:r w:rsidR="00FC4AB0" w:rsidRPr="00FC4AB0">
        <w:rPr>
          <w:rFonts w:ascii="Times New Roman" w:hAnsi="Times New Roman" w:cs="Times New Roman"/>
          <w:sz w:val="20"/>
        </w:rPr>
        <w:t xml:space="preserve"> Google’s </w:t>
      </w:r>
      <w:proofErr w:type="spellStart"/>
      <w:r w:rsidR="00FC4AB0" w:rsidRPr="00FC4AB0">
        <w:rPr>
          <w:rFonts w:ascii="Times New Roman" w:hAnsi="Times New Roman" w:cs="Times New Roman"/>
          <w:sz w:val="20"/>
        </w:rPr>
        <w:t>MLKit</w:t>
      </w:r>
      <w:proofErr w:type="spellEnd"/>
      <w:r w:rsidR="00FC4AB0" w:rsidRPr="00FC4AB0">
        <w:rPr>
          <w:rFonts w:ascii="Times New Roman" w:hAnsi="Times New Roman" w:cs="Times New Roman"/>
          <w:sz w:val="20"/>
        </w:rPr>
        <w:t xml:space="preserve"> text detection and Natural Language Processing to detect potential events from blocks of text </w:t>
      </w:r>
    </w:p>
    <w:p w14:paraId="436D6C33" w14:textId="14686CC5" w:rsidR="00C00658" w:rsidRDefault="001951FF" w:rsidP="00BE29C3">
      <w:pPr>
        <w:pStyle w:val="ListParagraph"/>
        <w:numPr>
          <w:ilvl w:val="0"/>
          <w:numId w:val="15"/>
        </w:numPr>
        <w:tabs>
          <w:tab w:val="left" w:pos="-720"/>
          <w:tab w:val="left" w:pos="0"/>
        </w:tabs>
        <w:ind w:left="-180" w:right="-1008" w:hanging="180"/>
        <w:rPr>
          <w:rFonts w:ascii="Times New Roman" w:hAnsi="Times New Roman" w:cs="Times New Roman"/>
          <w:sz w:val="20"/>
        </w:rPr>
      </w:pPr>
      <w:r w:rsidRPr="008428A8">
        <w:rPr>
          <w:rFonts w:ascii="Times New Roman" w:hAnsi="Times New Roman" w:cs="Times New Roman"/>
          <w:sz w:val="20"/>
        </w:rPr>
        <w:t xml:space="preserve">Implemented an upload photo feature </w:t>
      </w:r>
      <w:r w:rsidR="006B4B6A" w:rsidRPr="008428A8">
        <w:rPr>
          <w:rFonts w:ascii="Times New Roman" w:hAnsi="Times New Roman" w:cs="Times New Roman"/>
          <w:sz w:val="20"/>
        </w:rPr>
        <w:t xml:space="preserve">that </w:t>
      </w:r>
      <w:r w:rsidRPr="008428A8">
        <w:rPr>
          <w:rFonts w:ascii="Times New Roman" w:hAnsi="Times New Roman" w:cs="Times New Roman"/>
          <w:sz w:val="20"/>
        </w:rPr>
        <w:t xml:space="preserve">allows the user to </w:t>
      </w:r>
      <w:r w:rsidR="00186C16">
        <w:rPr>
          <w:rFonts w:ascii="Times New Roman" w:hAnsi="Times New Roman" w:cs="Times New Roman"/>
          <w:sz w:val="20"/>
        </w:rPr>
        <w:t>choose their own photo</w:t>
      </w:r>
      <w:r w:rsidRPr="008428A8">
        <w:rPr>
          <w:rFonts w:ascii="Times New Roman" w:hAnsi="Times New Roman" w:cs="Times New Roman"/>
          <w:sz w:val="20"/>
        </w:rPr>
        <w:t xml:space="preserve"> </w:t>
      </w:r>
      <w:r w:rsidR="008428A8">
        <w:rPr>
          <w:rFonts w:ascii="Times New Roman" w:hAnsi="Times New Roman" w:cs="Times New Roman"/>
          <w:sz w:val="20"/>
        </w:rPr>
        <w:t xml:space="preserve">by </w:t>
      </w:r>
      <w:r w:rsidR="008428A8" w:rsidRPr="008428A8">
        <w:rPr>
          <w:rFonts w:ascii="Times New Roman" w:hAnsi="Times New Roman" w:cs="Times New Roman"/>
          <w:sz w:val="20"/>
        </w:rPr>
        <w:t>request</w:t>
      </w:r>
      <w:r w:rsidR="008428A8">
        <w:rPr>
          <w:rFonts w:ascii="Times New Roman" w:hAnsi="Times New Roman" w:cs="Times New Roman"/>
          <w:sz w:val="20"/>
        </w:rPr>
        <w:t>ing</w:t>
      </w:r>
      <w:r w:rsidR="008428A8" w:rsidRPr="008428A8">
        <w:rPr>
          <w:rFonts w:ascii="Times New Roman" w:hAnsi="Times New Roman" w:cs="Times New Roman"/>
          <w:sz w:val="20"/>
        </w:rPr>
        <w:t xml:space="preserve"> </w:t>
      </w:r>
      <w:r w:rsidR="008428A8">
        <w:rPr>
          <w:rFonts w:ascii="Times New Roman" w:hAnsi="Times New Roman" w:cs="Times New Roman"/>
          <w:sz w:val="20"/>
        </w:rPr>
        <w:t xml:space="preserve">permission to access the </w:t>
      </w:r>
      <w:r w:rsidR="008428A8" w:rsidRPr="008428A8">
        <w:rPr>
          <w:rFonts w:ascii="Times New Roman" w:hAnsi="Times New Roman" w:cs="Times New Roman"/>
          <w:sz w:val="20"/>
        </w:rPr>
        <w:t>camera roll and</w:t>
      </w:r>
      <w:r w:rsidR="00194AC4">
        <w:rPr>
          <w:rFonts w:ascii="Times New Roman" w:hAnsi="Times New Roman" w:cs="Times New Roman"/>
          <w:sz w:val="20"/>
        </w:rPr>
        <w:t xml:space="preserve"> searching the user-chosen photo for text and potential events</w:t>
      </w:r>
    </w:p>
    <w:p w14:paraId="55DF4483" w14:textId="77777777" w:rsidR="00540830" w:rsidRPr="00540830" w:rsidRDefault="00540830" w:rsidP="004866A0">
      <w:pPr>
        <w:tabs>
          <w:tab w:val="left" w:pos="0"/>
        </w:tabs>
        <w:ind w:right="-1008"/>
        <w:rPr>
          <w:rFonts w:ascii="Times New Roman" w:hAnsi="Times New Roman" w:cs="Times New Roman"/>
          <w:sz w:val="20"/>
        </w:rPr>
      </w:pPr>
    </w:p>
    <w:p w14:paraId="5F8A4010" w14:textId="77777777" w:rsidR="004E1AE5" w:rsidRPr="00203FB5" w:rsidRDefault="002B1BAE" w:rsidP="004E1AE5">
      <w:pPr>
        <w:tabs>
          <w:tab w:val="left" w:pos="0"/>
        </w:tabs>
        <w:spacing w:line="200" w:lineRule="exact"/>
        <w:ind w:right="-720" w:hanging="720"/>
        <w:rPr>
          <w:rFonts w:ascii="Times New Roman" w:hAnsi="Times New Roman" w:cs="Times New Roman"/>
          <w:b/>
          <w:sz w:val="10"/>
        </w:rPr>
      </w:pPr>
      <w:r w:rsidRPr="00203FB5">
        <w:rPr>
          <w:rFonts w:ascii="Times New Roman" w:hAnsi="Times New Roman" w:cs="Times New Roman"/>
          <w:b/>
          <w:sz w:val="22"/>
        </w:rPr>
        <w:t>LEADERSHIP DEVELOPMENT</w:t>
      </w:r>
    </w:p>
    <w:p w14:paraId="62495871" w14:textId="5D70F52F" w:rsidR="00EC7778" w:rsidRPr="00C548CD" w:rsidRDefault="00924E29" w:rsidP="00C548CD">
      <w:pPr>
        <w:tabs>
          <w:tab w:val="left" w:pos="-90"/>
          <w:tab w:val="left" w:pos="180"/>
        </w:tabs>
        <w:spacing w:line="200" w:lineRule="exact"/>
        <w:ind w:left="-360" w:right="-900" w:hanging="720"/>
        <w:rPr>
          <w:rFonts w:ascii="Times New Roman" w:hAnsi="Times New Roman" w:cs="Times New Roman"/>
          <w:b/>
          <w:sz w:val="6"/>
        </w:rPr>
      </w:pPr>
      <w:r w:rsidRPr="00187C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7C522" wp14:editId="1EA26DB0">
                <wp:simplePos x="0" y="0"/>
                <wp:positionH relativeFrom="column">
                  <wp:posOffset>-520065</wp:posOffset>
                </wp:positionH>
                <wp:positionV relativeFrom="paragraph">
                  <wp:posOffset>16510</wp:posOffset>
                </wp:positionV>
                <wp:extent cx="6629400" cy="0"/>
                <wp:effectExtent l="13335" t="16510" r="24765" b="2159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6CFA7F0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5pt,1.3pt" to="481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RM8gEAALMDAAAOAAAAZHJzL2Uyb0RvYy54bWysU02P2jAQvVfqf7B8hwQ2U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"/>
            </w:pict>
          </mc:Fallback>
        </mc:AlternateContent>
      </w:r>
      <w:r w:rsidR="004E1AE5" w:rsidRPr="00187C9C">
        <w:rPr>
          <w:rFonts w:ascii="Times New Roman" w:hAnsi="Times New Roman" w:cs="Times New Roman"/>
          <w:b/>
          <w:sz w:val="21"/>
        </w:rPr>
        <w:tab/>
      </w:r>
    </w:p>
    <w:p w14:paraId="5AEDBE1B" w14:textId="7EFC6276" w:rsidR="00620988" w:rsidRPr="00C4233E" w:rsidRDefault="004866A0" w:rsidP="00620988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Silicon Valley Entrepreneurship Workshop</w:t>
      </w:r>
      <w:r w:rsidR="009876B0">
        <w:rPr>
          <w:rFonts w:ascii="Times New Roman" w:eastAsia="Times New Roman" w:hAnsi="Times New Roman" w:cs="Times New Roman"/>
          <w:b/>
        </w:rPr>
        <w:tab/>
      </w:r>
      <w:r w:rsidR="00187C9C">
        <w:rPr>
          <w:rFonts w:ascii="Times New Roman" w:hAnsi="Times New Roman" w:cs="Times New Roman"/>
          <w:b/>
          <w:sz w:val="20"/>
        </w:rPr>
        <w:tab/>
      </w:r>
      <w:r w:rsidR="00187C9C">
        <w:rPr>
          <w:rFonts w:ascii="Times New Roman" w:hAnsi="Times New Roman" w:cs="Times New Roman"/>
          <w:b/>
          <w:sz w:val="20"/>
        </w:rPr>
        <w:tab/>
      </w:r>
      <w:r w:rsidR="00187C9C">
        <w:rPr>
          <w:rFonts w:ascii="Times New Roman" w:hAnsi="Times New Roman" w:cs="Times New Roman"/>
          <w:b/>
          <w:sz w:val="20"/>
        </w:rPr>
        <w:tab/>
      </w:r>
      <w:r w:rsidR="00187C9C">
        <w:rPr>
          <w:rFonts w:ascii="Times New Roman" w:hAnsi="Times New Roman" w:cs="Times New Roman"/>
          <w:b/>
          <w:sz w:val="20"/>
        </w:rPr>
        <w:tab/>
      </w:r>
      <w:r w:rsidR="00C4233E">
        <w:rPr>
          <w:rFonts w:ascii="Times New Roman" w:hAnsi="Times New Roman" w:cs="Times New Roman"/>
          <w:b/>
          <w:sz w:val="20"/>
        </w:rPr>
        <w:tab/>
        <w:t xml:space="preserve">         </w:t>
      </w:r>
      <w:r w:rsidR="00540830">
        <w:rPr>
          <w:rFonts w:ascii="Times New Roman" w:hAnsi="Times New Roman" w:cs="Times New Roman"/>
          <w:b/>
          <w:sz w:val="20"/>
        </w:rPr>
        <w:tab/>
        <w:t xml:space="preserve">   </w:t>
      </w:r>
      <w:r>
        <w:rPr>
          <w:rFonts w:ascii="Times New Roman" w:hAnsi="Times New Roman" w:cs="Times New Roman"/>
          <w:sz w:val="20"/>
        </w:rPr>
        <w:t>San Francisco, CA</w:t>
      </w:r>
    </w:p>
    <w:p w14:paraId="6DA2F191" w14:textId="0885746F" w:rsidR="00620988" w:rsidRPr="00187C9C" w:rsidRDefault="004866A0" w:rsidP="00620988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Selected Attendee</w:t>
      </w:r>
      <w:r w:rsidR="00F11815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E826DA">
        <w:rPr>
          <w:rFonts w:ascii="Times New Roman" w:hAnsi="Times New Roman" w:cs="Times New Roman"/>
          <w:i/>
          <w:sz w:val="20"/>
        </w:rPr>
        <w:tab/>
      </w:r>
      <w:r w:rsidR="00540830">
        <w:rPr>
          <w:rFonts w:ascii="Times New Roman" w:hAnsi="Times New Roman" w:cs="Times New Roman"/>
          <w:i/>
          <w:sz w:val="20"/>
        </w:rPr>
        <w:t xml:space="preserve">   </w:t>
      </w:r>
      <w:r w:rsidR="00E826DA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ab/>
        <w:t xml:space="preserve">           January 2020</w:t>
      </w:r>
    </w:p>
    <w:p w14:paraId="1C9914DB" w14:textId="61276094" w:rsidR="00466611" w:rsidRPr="00540830" w:rsidRDefault="004866A0" w:rsidP="00466611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ind w:left="-180" w:right="-1008" w:hanging="18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Nominated</w:t>
      </w:r>
      <w:r w:rsidR="00540830" w:rsidRPr="00540830">
        <w:rPr>
          <w:rFonts w:ascii="Times New Roman" w:hAnsi="Times New Roman" w:cs="Times New Roman"/>
          <w:sz w:val="20"/>
        </w:rPr>
        <w:t xml:space="preserve"> </w:t>
      </w:r>
      <w:r w:rsidR="00E22BAF">
        <w:rPr>
          <w:rFonts w:ascii="Times New Roman" w:hAnsi="Times New Roman" w:cs="Times New Roman"/>
          <w:sz w:val="20"/>
        </w:rPr>
        <w:t xml:space="preserve">as 1 of 25 from a pool of 400 applicants to attend a </w:t>
      </w:r>
      <w:proofErr w:type="gramStart"/>
      <w:r w:rsidR="00E22BAF">
        <w:rPr>
          <w:rFonts w:ascii="Times New Roman" w:hAnsi="Times New Roman" w:cs="Times New Roman"/>
          <w:sz w:val="20"/>
        </w:rPr>
        <w:t>week long</w:t>
      </w:r>
      <w:proofErr w:type="gramEnd"/>
      <w:r w:rsidR="00E22BAF">
        <w:rPr>
          <w:rFonts w:ascii="Times New Roman" w:hAnsi="Times New Roman" w:cs="Times New Roman"/>
          <w:sz w:val="20"/>
        </w:rPr>
        <w:t xml:space="preserve"> intensive workshop visiting Silicon Valley</w:t>
      </w:r>
      <w:r w:rsidR="00E22BAF" w:rsidRPr="00540830">
        <w:rPr>
          <w:rFonts w:ascii="Times New Roman" w:hAnsi="Times New Roman" w:cs="Times New Roman"/>
          <w:sz w:val="20"/>
        </w:rPr>
        <w:t xml:space="preserve"> </w:t>
      </w:r>
      <w:r w:rsidR="00E22BAF">
        <w:rPr>
          <w:rFonts w:ascii="Times New Roman" w:hAnsi="Times New Roman" w:cs="Times New Roman"/>
          <w:sz w:val="20"/>
        </w:rPr>
        <w:t xml:space="preserve">start-up companies such as Tesla, Apple, Intel, Yahoo!, Impossible Foods, </w:t>
      </w:r>
      <w:r w:rsidR="00EF0FDF">
        <w:rPr>
          <w:rFonts w:ascii="Times New Roman" w:hAnsi="Times New Roman" w:cs="Times New Roman"/>
          <w:sz w:val="20"/>
        </w:rPr>
        <w:t xml:space="preserve">Bloom Energy, C3.ai, </w:t>
      </w:r>
      <w:r w:rsidR="00DC74B5">
        <w:rPr>
          <w:rFonts w:ascii="Times New Roman" w:hAnsi="Times New Roman" w:cs="Times New Roman"/>
          <w:sz w:val="20"/>
        </w:rPr>
        <w:t>and Malwarebytes</w:t>
      </w:r>
    </w:p>
    <w:p w14:paraId="5486CA14" w14:textId="48791BD5" w:rsidR="004866A0" w:rsidRDefault="00DC74B5" w:rsidP="004866A0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ind w:left="-180" w:right="-1008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Networked with the founders and employees of various companies to gain insight on their journey to building a successful start-up and gather advice on how to utilize resources to start a company as a university student</w:t>
      </w:r>
    </w:p>
    <w:p w14:paraId="530A8628" w14:textId="55C99EA5" w:rsidR="004866A0" w:rsidRDefault="004866A0" w:rsidP="004866A0">
      <w:pPr>
        <w:tabs>
          <w:tab w:val="left" w:pos="0"/>
          <w:tab w:val="left" w:pos="180"/>
        </w:tabs>
        <w:ind w:right="-1008"/>
        <w:rPr>
          <w:rFonts w:ascii="Times New Roman" w:hAnsi="Times New Roman" w:cs="Times New Roman"/>
          <w:sz w:val="20"/>
        </w:rPr>
      </w:pPr>
    </w:p>
    <w:p w14:paraId="20B1352A" w14:textId="77777777" w:rsidR="004866A0" w:rsidRPr="00C4233E" w:rsidRDefault="004866A0" w:rsidP="004866A0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i/>
          <w:sz w:val="20"/>
        </w:rPr>
      </w:pPr>
      <w:r w:rsidRPr="00540830">
        <w:rPr>
          <w:rFonts w:ascii="Times New Roman" w:hAnsi="Times New Roman" w:cs="Times New Roman"/>
          <w:b/>
          <w:bCs/>
          <w:sz w:val="20"/>
        </w:rPr>
        <w:t>Phi Gamma Nu Professional Business Fraternity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sz w:val="20"/>
        </w:rPr>
        <w:t>Champaign, IL</w:t>
      </w:r>
    </w:p>
    <w:p w14:paraId="49514308" w14:textId="1143B31D" w:rsidR="004866A0" w:rsidRPr="00187C9C" w:rsidRDefault="004866A0" w:rsidP="004866A0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Diversity and Inclusion Committee Member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 xml:space="preserve">     September 2019</w:t>
      </w:r>
      <w:r w:rsidRPr="00187C9C">
        <w:rPr>
          <w:rFonts w:ascii="Times New Roman" w:hAnsi="Times New Roman" w:cs="Times New Roman"/>
          <w:i/>
          <w:sz w:val="20"/>
        </w:rPr>
        <w:t xml:space="preserve"> – Present</w:t>
      </w:r>
    </w:p>
    <w:p w14:paraId="4D855B47" w14:textId="77777777" w:rsidR="004866A0" w:rsidRPr="00540830" w:rsidRDefault="004866A0" w:rsidP="004866A0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ind w:left="-180" w:right="-1008" w:hanging="180"/>
        <w:rPr>
          <w:rFonts w:ascii="Times New Roman" w:hAnsi="Times New Roman" w:cs="Times New Roman"/>
          <w:i/>
          <w:sz w:val="20"/>
        </w:rPr>
      </w:pPr>
      <w:r w:rsidRPr="00540830">
        <w:rPr>
          <w:rFonts w:ascii="Times New Roman" w:hAnsi="Times New Roman" w:cs="Times New Roman"/>
          <w:sz w:val="20"/>
        </w:rPr>
        <w:t xml:space="preserve">Selected as 1 of 18 from a pool of 400+ applicants to join a new member class focused on professional development </w:t>
      </w:r>
    </w:p>
    <w:p w14:paraId="100B96AD" w14:textId="77777777" w:rsidR="004866A0" w:rsidRDefault="004866A0" w:rsidP="004866A0">
      <w:pPr>
        <w:pStyle w:val="ListParagraph"/>
        <w:numPr>
          <w:ilvl w:val="0"/>
          <w:numId w:val="4"/>
        </w:numPr>
        <w:tabs>
          <w:tab w:val="left" w:pos="0"/>
          <w:tab w:val="left" w:pos="180"/>
        </w:tabs>
        <w:ind w:left="-180" w:right="-1008" w:hanging="180"/>
        <w:rPr>
          <w:rFonts w:ascii="Times New Roman" w:hAnsi="Times New Roman" w:cs="Times New Roman"/>
          <w:sz w:val="20"/>
        </w:rPr>
      </w:pPr>
      <w:r w:rsidRPr="00540830">
        <w:rPr>
          <w:rFonts w:ascii="Times New Roman" w:hAnsi="Times New Roman" w:cs="Times New Roman"/>
          <w:sz w:val="20"/>
        </w:rPr>
        <w:t>Co</w:t>
      </w:r>
      <w:r>
        <w:rPr>
          <w:rFonts w:ascii="Times New Roman" w:hAnsi="Times New Roman" w:cs="Times New Roman"/>
          <w:sz w:val="20"/>
        </w:rPr>
        <w:t xml:space="preserve">llaborated </w:t>
      </w:r>
      <w:r w:rsidRPr="00540830">
        <w:rPr>
          <w:rFonts w:ascii="Times New Roman" w:hAnsi="Times New Roman" w:cs="Times New Roman"/>
          <w:sz w:val="20"/>
        </w:rPr>
        <w:t>with two other members each week to prepare meaningful questions</w:t>
      </w:r>
      <w:r>
        <w:rPr>
          <w:rFonts w:ascii="Times New Roman" w:hAnsi="Times New Roman" w:cs="Times New Roman"/>
          <w:sz w:val="20"/>
        </w:rPr>
        <w:t xml:space="preserve"> </w:t>
      </w:r>
      <w:r w:rsidRPr="00540830">
        <w:rPr>
          <w:rFonts w:ascii="Times New Roman" w:hAnsi="Times New Roman" w:cs="Times New Roman"/>
          <w:sz w:val="20"/>
        </w:rPr>
        <w:t>to ask to our corporate sponsors</w:t>
      </w:r>
      <w:r>
        <w:rPr>
          <w:rFonts w:ascii="Times New Roman" w:hAnsi="Times New Roman" w:cs="Times New Roman"/>
          <w:sz w:val="20"/>
        </w:rPr>
        <w:t xml:space="preserve"> following</w:t>
      </w:r>
      <w:r w:rsidRPr="00540830">
        <w:rPr>
          <w:rFonts w:ascii="Times New Roman" w:hAnsi="Times New Roman" w:cs="Times New Roman"/>
          <w:sz w:val="20"/>
        </w:rPr>
        <w:t xml:space="preserve"> their presentations</w:t>
      </w:r>
      <w:r>
        <w:rPr>
          <w:rFonts w:ascii="Times New Roman" w:hAnsi="Times New Roman" w:cs="Times New Roman"/>
          <w:sz w:val="20"/>
        </w:rPr>
        <w:t xml:space="preserve"> </w:t>
      </w:r>
    </w:p>
    <w:p w14:paraId="5D8E16B1" w14:textId="77777777" w:rsidR="004866A0" w:rsidRPr="004866A0" w:rsidRDefault="004866A0" w:rsidP="004866A0">
      <w:pPr>
        <w:tabs>
          <w:tab w:val="left" w:pos="0"/>
        </w:tabs>
        <w:ind w:left="-180" w:right="-1008"/>
        <w:rPr>
          <w:rFonts w:ascii="Times New Roman" w:hAnsi="Times New Roman" w:cs="Times New Roman"/>
          <w:sz w:val="20"/>
        </w:rPr>
      </w:pPr>
    </w:p>
    <w:p w14:paraId="2F2A3DA2" w14:textId="4D035BD0" w:rsidR="00C548CD" w:rsidRPr="00C4233E" w:rsidRDefault="00540830" w:rsidP="00C548CD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Founders Illinois Entrepreneurs</w:t>
      </w:r>
      <w:r w:rsidR="00C548CD" w:rsidRPr="00187C9C">
        <w:rPr>
          <w:rFonts w:ascii="Times New Roman" w:hAnsi="Times New Roman" w:cs="Times New Roman"/>
          <w:b/>
          <w:sz w:val="20"/>
        </w:rPr>
        <w:tab/>
        <w:t xml:space="preserve">   </w:t>
      </w:r>
      <w:r w:rsidR="00C548CD" w:rsidRPr="00187C9C">
        <w:rPr>
          <w:rFonts w:ascii="Times New Roman" w:hAnsi="Times New Roman" w:cs="Times New Roman"/>
          <w:b/>
          <w:sz w:val="20"/>
        </w:rPr>
        <w:tab/>
      </w:r>
      <w:r w:rsidR="00C548CD" w:rsidRPr="00187C9C">
        <w:rPr>
          <w:rFonts w:ascii="Times New Roman" w:hAnsi="Times New Roman" w:cs="Times New Roman"/>
          <w:b/>
          <w:sz w:val="20"/>
        </w:rPr>
        <w:tab/>
      </w:r>
      <w:r w:rsidR="00C548CD" w:rsidRPr="00187C9C">
        <w:rPr>
          <w:rFonts w:ascii="Times New Roman" w:hAnsi="Times New Roman" w:cs="Times New Roman"/>
          <w:b/>
          <w:sz w:val="20"/>
        </w:rPr>
        <w:tab/>
      </w:r>
      <w:r w:rsidR="00C548CD" w:rsidRPr="00187C9C">
        <w:rPr>
          <w:rFonts w:ascii="Times New Roman" w:hAnsi="Times New Roman" w:cs="Times New Roman"/>
          <w:b/>
          <w:sz w:val="20"/>
        </w:rPr>
        <w:tab/>
        <w:t xml:space="preserve">           </w:t>
      </w:r>
      <w:r w:rsidR="00C548CD" w:rsidRPr="00187C9C">
        <w:rPr>
          <w:rFonts w:ascii="Times New Roman" w:hAnsi="Times New Roman" w:cs="Times New Roman"/>
          <w:b/>
          <w:sz w:val="20"/>
        </w:rPr>
        <w:tab/>
        <w:t xml:space="preserve"> </w:t>
      </w:r>
      <w:r w:rsidR="00C548CD">
        <w:rPr>
          <w:rFonts w:ascii="Times New Roman" w:hAnsi="Times New Roman" w:cs="Times New Roman"/>
          <w:b/>
          <w:sz w:val="20"/>
        </w:rPr>
        <w:t xml:space="preserve">     </w:t>
      </w:r>
      <w:r w:rsidR="00C548CD"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 xml:space="preserve">        </w:t>
      </w:r>
      <w:r w:rsidR="004866A0">
        <w:rPr>
          <w:rFonts w:ascii="Times New Roman" w:hAnsi="Times New Roman" w:cs="Times New Roman"/>
          <w:b/>
          <w:sz w:val="20"/>
        </w:rPr>
        <w:t xml:space="preserve"> </w:t>
      </w:r>
      <w:r w:rsidR="00C548CD">
        <w:rPr>
          <w:rFonts w:ascii="Times New Roman" w:hAnsi="Times New Roman" w:cs="Times New Roman"/>
          <w:sz w:val="20"/>
        </w:rPr>
        <w:t>Champaign, IL</w:t>
      </w:r>
    </w:p>
    <w:p w14:paraId="028B402E" w14:textId="0ED2EE0F" w:rsidR="00C548CD" w:rsidRPr="00FB4DAF" w:rsidRDefault="00540830" w:rsidP="00C548CD">
      <w:pPr>
        <w:tabs>
          <w:tab w:val="left" w:pos="-90"/>
          <w:tab w:val="left" w:pos="180"/>
        </w:tabs>
        <w:ind w:left="-720" w:right="-99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Events </w:t>
      </w:r>
      <w:r w:rsidR="004866A0">
        <w:rPr>
          <w:rFonts w:ascii="Times New Roman" w:hAnsi="Times New Roman" w:cs="Times New Roman"/>
          <w:i/>
          <w:sz w:val="20"/>
        </w:rPr>
        <w:t>Committee Member</w:t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C548CD">
        <w:rPr>
          <w:rFonts w:ascii="Times New Roman" w:hAnsi="Times New Roman" w:cs="Times New Roman"/>
          <w:i/>
          <w:sz w:val="20"/>
        </w:rPr>
        <w:tab/>
      </w:r>
      <w:r w:rsidR="004866A0">
        <w:rPr>
          <w:rFonts w:ascii="Times New Roman" w:hAnsi="Times New Roman" w:cs="Times New Roman"/>
          <w:i/>
          <w:sz w:val="20"/>
        </w:rPr>
        <w:t xml:space="preserve">       </w:t>
      </w:r>
      <w:r w:rsidR="0097343B">
        <w:rPr>
          <w:rFonts w:ascii="Times New Roman" w:hAnsi="Times New Roman" w:cs="Times New Roman"/>
          <w:i/>
          <w:sz w:val="20"/>
        </w:rPr>
        <w:t>February 2019</w:t>
      </w:r>
      <w:r w:rsidR="00C548CD" w:rsidRPr="00187C9C">
        <w:rPr>
          <w:rFonts w:ascii="Times New Roman" w:hAnsi="Times New Roman" w:cs="Times New Roman"/>
          <w:i/>
          <w:sz w:val="20"/>
        </w:rPr>
        <w:t xml:space="preserve"> – Present</w:t>
      </w:r>
    </w:p>
    <w:p w14:paraId="65B98DBC" w14:textId="00A89335" w:rsidR="00C548CD" w:rsidRPr="00540830" w:rsidRDefault="00540830" w:rsidP="00CC2A9C">
      <w:pPr>
        <w:numPr>
          <w:ilvl w:val="0"/>
          <w:numId w:val="1"/>
        </w:numPr>
        <w:tabs>
          <w:tab w:val="left" w:pos="0"/>
          <w:tab w:val="left" w:pos="360"/>
        </w:tabs>
        <w:ind w:left="-180" w:right="-1080" w:hanging="180"/>
        <w:rPr>
          <w:rFonts w:ascii="Times New Roman" w:hAnsi="Times New Roman" w:cs="Times New Roman"/>
          <w:i/>
          <w:sz w:val="20"/>
        </w:rPr>
      </w:pPr>
      <w:r w:rsidRPr="00540830">
        <w:rPr>
          <w:rFonts w:ascii="Times New Roman" w:hAnsi="Times New Roman" w:cs="Times New Roman"/>
          <w:sz w:val="20"/>
        </w:rPr>
        <w:t>Chosen through a competitive interview process to join a team that coordinates events that aim to spur university students’ interest in start-up culture and entrepreneurship</w:t>
      </w:r>
      <w:r w:rsidR="00417C96">
        <w:rPr>
          <w:rFonts w:ascii="Times New Roman" w:hAnsi="Times New Roman" w:cs="Times New Roman"/>
          <w:sz w:val="20"/>
        </w:rPr>
        <w:t xml:space="preserve"> </w:t>
      </w:r>
      <w:r w:rsidR="0097343B" w:rsidRPr="0097343B">
        <w:rPr>
          <w:rFonts w:ascii="Times New Roman" w:hAnsi="Times New Roman" w:cs="Times New Roman"/>
          <w:sz w:val="20"/>
        </w:rPr>
        <w:t>through competitions and networking opportunities</w:t>
      </w:r>
    </w:p>
    <w:p w14:paraId="409E25B2" w14:textId="4714C1A7" w:rsidR="00896A2F" w:rsidRPr="00540830" w:rsidRDefault="00540830" w:rsidP="00540830">
      <w:pPr>
        <w:numPr>
          <w:ilvl w:val="0"/>
          <w:numId w:val="1"/>
        </w:numPr>
        <w:tabs>
          <w:tab w:val="left" w:pos="0"/>
          <w:tab w:val="left" w:pos="360"/>
        </w:tabs>
        <w:ind w:left="-180" w:right="-1080" w:hanging="180"/>
        <w:rPr>
          <w:rFonts w:ascii="Times New Roman" w:hAnsi="Times New Roman" w:cs="Times New Roman"/>
          <w:i/>
          <w:sz w:val="20"/>
        </w:rPr>
      </w:pPr>
      <w:r w:rsidRPr="00540830">
        <w:rPr>
          <w:rFonts w:ascii="Times New Roman" w:hAnsi="Times New Roman" w:cs="Times New Roman"/>
          <w:sz w:val="20"/>
        </w:rPr>
        <w:t>Coordinated events</w:t>
      </w:r>
      <w:r w:rsidR="0097343B">
        <w:rPr>
          <w:rFonts w:ascii="Times New Roman" w:hAnsi="Times New Roman" w:cs="Times New Roman"/>
          <w:sz w:val="20"/>
        </w:rPr>
        <w:t xml:space="preserve"> s</w:t>
      </w:r>
      <w:r w:rsidRPr="00540830">
        <w:rPr>
          <w:rFonts w:ascii="Times New Roman" w:hAnsi="Times New Roman" w:cs="Times New Roman"/>
          <w:sz w:val="20"/>
        </w:rPr>
        <w:t>uch as Forge</w:t>
      </w:r>
      <w:r w:rsidR="0097343B">
        <w:rPr>
          <w:rFonts w:ascii="Times New Roman" w:hAnsi="Times New Roman" w:cs="Times New Roman"/>
          <w:sz w:val="20"/>
        </w:rPr>
        <w:t xml:space="preserve">, </w:t>
      </w:r>
      <w:r w:rsidRPr="00540830">
        <w:rPr>
          <w:rFonts w:ascii="Times New Roman" w:hAnsi="Times New Roman" w:cs="Times New Roman"/>
          <w:sz w:val="20"/>
        </w:rPr>
        <w:t>a start-up competition in Chicago that attracts young</w:t>
      </w:r>
      <w:r>
        <w:t xml:space="preserve"> </w:t>
      </w:r>
      <w:r w:rsidRPr="00540830">
        <w:rPr>
          <w:rFonts w:ascii="Times New Roman" w:hAnsi="Times New Roman" w:cs="Times New Roman"/>
          <w:sz w:val="20"/>
        </w:rPr>
        <w:t>entrepreneurs from across the country</w:t>
      </w:r>
      <w:r w:rsidR="0097343B">
        <w:rPr>
          <w:rFonts w:ascii="Times New Roman" w:hAnsi="Times New Roman" w:cs="Times New Roman"/>
          <w:sz w:val="20"/>
        </w:rPr>
        <w:t>,</w:t>
      </w:r>
      <w:r w:rsidRPr="00540830">
        <w:rPr>
          <w:rFonts w:ascii="Times New Roman" w:hAnsi="Times New Roman" w:cs="Times New Roman"/>
          <w:sz w:val="20"/>
        </w:rPr>
        <w:t xml:space="preserve"> and 54-Startup Competition</w:t>
      </w:r>
      <w:r w:rsidR="0097343B">
        <w:rPr>
          <w:rFonts w:ascii="Times New Roman" w:hAnsi="Times New Roman" w:cs="Times New Roman"/>
          <w:sz w:val="20"/>
        </w:rPr>
        <w:t xml:space="preserve">, </w:t>
      </w:r>
      <w:r w:rsidRPr="00540830">
        <w:rPr>
          <w:rFonts w:ascii="Times New Roman" w:hAnsi="Times New Roman" w:cs="Times New Roman"/>
          <w:sz w:val="20"/>
        </w:rPr>
        <w:t>a start-up competition where students build their own start-up over a weekend</w:t>
      </w:r>
    </w:p>
    <w:p w14:paraId="4D8BF5ED" w14:textId="77777777" w:rsidR="00540830" w:rsidRPr="00540830" w:rsidRDefault="00540830" w:rsidP="00540830">
      <w:pPr>
        <w:tabs>
          <w:tab w:val="left" w:pos="0"/>
          <w:tab w:val="left" w:pos="360"/>
        </w:tabs>
        <w:ind w:left="-180" w:right="-1080"/>
        <w:rPr>
          <w:rFonts w:ascii="Times New Roman" w:hAnsi="Times New Roman" w:cs="Times New Roman"/>
          <w:i/>
          <w:sz w:val="20"/>
        </w:rPr>
      </w:pPr>
    </w:p>
    <w:p w14:paraId="0E18E214" w14:textId="033AC85F" w:rsidR="004E1AE5" w:rsidRPr="00203FB5" w:rsidRDefault="00E52397" w:rsidP="004E1AE5">
      <w:pPr>
        <w:tabs>
          <w:tab w:val="left" w:pos="0"/>
        </w:tabs>
        <w:spacing w:line="200" w:lineRule="exact"/>
        <w:ind w:right="-720" w:hanging="720"/>
        <w:rPr>
          <w:rFonts w:ascii="Times New Roman" w:hAnsi="Times New Roman" w:cs="Times New Roman"/>
          <w:b/>
          <w:sz w:val="21"/>
        </w:rPr>
      </w:pPr>
      <w:r w:rsidRPr="00203FB5">
        <w:rPr>
          <w:rFonts w:ascii="Times New Roman" w:hAnsi="Times New Roman" w:cs="Times New Roman"/>
          <w:b/>
          <w:sz w:val="22"/>
        </w:rPr>
        <w:t xml:space="preserve">SKILLS &amp; </w:t>
      </w:r>
      <w:r w:rsidR="00540830">
        <w:rPr>
          <w:rFonts w:ascii="Times New Roman" w:hAnsi="Times New Roman" w:cs="Times New Roman"/>
          <w:b/>
          <w:sz w:val="22"/>
        </w:rPr>
        <w:t>COURSEWORK</w:t>
      </w:r>
    </w:p>
    <w:p w14:paraId="6BA5C685" w14:textId="77777777" w:rsidR="004E1AE5" w:rsidRPr="00187C9C" w:rsidRDefault="00924E29" w:rsidP="004E1AE5">
      <w:pPr>
        <w:tabs>
          <w:tab w:val="left" w:pos="0"/>
        </w:tabs>
        <w:spacing w:line="200" w:lineRule="exact"/>
        <w:ind w:right="-990" w:hanging="720"/>
        <w:rPr>
          <w:rFonts w:ascii="Times New Roman" w:hAnsi="Times New Roman" w:cs="Times New Roman"/>
          <w:b/>
          <w:sz w:val="10"/>
        </w:rPr>
      </w:pPr>
      <w:r w:rsidRPr="00187C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D295E" wp14:editId="2E18ADCD">
                <wp:simplePos x="0" y="0"/>
                <wp:positionH relativeFrom="column">
                  <wp:posOffset>-520065</wp:posOffset>
                </wp:positionH>
                <wp:positionV relativeFrom="paragraph">
                  <wp:posOffset>39370</wp:posOffset>
                </wp:positionV>
                <wp:extent cx="6629400" cy="0"/>
                <wp:effectExtent l="13335" t="13970" r="24765" b="2413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E1ECCE6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5pt,3.1pt" to="481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"/>
            </w:pict>
          </mc:Fallback>
        </mc:AlternateContent>
      </w:r>
      <w:r w:rsidR="004E1AE5" w:rsidRPr="00187C9C">
        <w:rPr>
          <w:rFonts w:ascii="Times New Roman" w:hAnsi="Times New Roman" w:cs="Times New Roman"/>
          <w:b/>
          <w:sz w:val="20"/>
        </w:rPr>
        <w:tab/>
      </w:r>
    </w:p>
    <w:p w14:paraId="2EAEFACA" w14:textId="46A53ED3" w:rsidR="00F04D94" w:rsidRPr="00F979E3" w:rsidRDefault="007C4CAF" w:rsidP="00F979E3">
      <w:pPr>
        <w:tabs>
          <w:tab w:val="left" w:pos="0"/>
          <w:tab w:val="left" w:pos="360"/>
        </w:tabs>
        <w:spacing w:line="206" w:lineRule="exact"/>
        <w:ind w:left="-630" w:right="-810" w:hanging="90"/>
        <w:rPr>
          <w:rFonts w:ascii="Times New Roman" w:hAnsi="Times New Roman"/>
          <w:i/>
          <w:sz w:val="20"/>
          <w:szCs w:val="19"/>
        </w:rPr>
      </w:pPr>
      <w:r w:rsidRPr="00187C9C">
        <w:rPr>
          <w:rFonts w:ascii="Times New Roman" w:hAnsi="Times New Roman" w:cs="Times New Roman"/>
          <w:i/>
          <w:sz w:val="20"/>
        </w:rPr>
        <w:t>Java</w:t>
      </w:r>
      <w:r w:rsidR="003039A8">
        <w:rPr>
          <w:rFonts w:ascii="Times New Roman" w:hAnsi="Times New Roman" w:cs="Times New Roman"/>
          <w:i/>
          <w:sz w:val="20"/>
        </w:rPr>
        <w:t xml:space="preserve"> </w:t>
      </w:r>
      <w:r w:rsidR="00896A2F" w:rsidRPr="00187C9C">
        <w:rPr>
          <w:rFonts w:ascii="Times New Roman" w:hAnsi="Times New Roman" w:cs="Times New Roman"/>
          <w:i/>
          <w:sz w:val="20"/>
        </w:rPr>
        <w:t xml:space="preserve"> </w:t>
      </w:r>
      <w:r w:rsidR="00896A2F" w:rsidRPr="00187C9C">
        <w:rPr>
          <w:rFonts w:ascii="Times New Roman" w:hAnsi="Times New Roman"/>
          <w:i/>
          <w:sz w:val="20"/>
          <w:szCs w:val="19"/>
        </w:rPr>
        <w:t xml:space="preserve">▪ 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196256">
        <w:rPr>
          <w:rFonts w:ascii="Times New Roman" w:hAnsi="Times New Roman"/>
          <w:i/>
          <w:sz w:val="20"/>
          <w:szCs w:val="19"/>
        </w:rPr>
        <w:t>C++</w:t>
      </w:r>
      <w:r w:rsidR="003039A8">
        <w:rPr>
          <w:rFonts w:ascii="Times New Roman" w:hAnsi="Times New Roman" w:cs="Times New Roman"/>
          <w:i/>
          <w:sz w:val="20"/>
        </w:rPr>
        <w:t xml:space="preserve"> </w:t>
      </w:r>
      <w:r w:rsidR="00041EDF" w:rsidRPr="00187C9C">
        <w:rPr>
          <w:rFonts w:ascii="Times New Roman" w:hAnsi="Times New Roman"/>
          <w:i/>
          <w:sz w:val="20"/>
          <w:szCs w:val="19"/>
        </w:rPr>
        <w:t xml:space="preserve">▪ 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Python</w:t>
      </w:r>
      <w:r w:rsidR="003039A8">
        <w:rPr>
          <w:rFonts w:ascii="Times New Roman" w:hAnsi="Times New Roman"/>
          <w:i/>
          <w:sz w:val="20"/>
          <w:szCs w:val="19"/>
        </w:rPr>
        <w:t xml:space="preserve"> </w:t>
      </w:r>
      <w:r w:rsidRPr="00187C9C">
        <w:rPr>
          <w:rFonts w:ascii="Times New Roman" w:hAnsi="Times New Roman"/>
          <w:i/>
          <w:sz w:val="20"/>
          <w:szCs w:val="19"/>
        </w:rPr>
        <w:t xml:space="preserve"> ▪</w:t>
      </w:r>
      <w:r w:rsidR="003039A8">
        <w:rPr>
          <w:rFonts w:ascii="Times New Roman" w:hAnsi="Times New Roman"/>
          <w:i/>
          <w:sz w:val="20"/>
          <w:szCs w:val="19"/>
        </w:rPr>
        <w:t xml:space="preserve"> </w:t>
      </w:r>
      <w:r w:rsidRPr="00187C9C">
        <w:rPr>
          <w:rFonts w:ascii="Times New Roman" w:hAnsi="Times New Roman"/>
          <w:i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Swift</w:t>
      </w:r>
      <w:r w:rsidRPr="00187C9C">
        <w:rPr>
          <w:rFonts w:ascii="Times New Roman" w:hAnsi="Times New Roman"/>
          <w:i/>
          <w:sz w:val="20"/>
          <w:szCs w:val="19"/>
        </w:rPr>
        <w:t xml:space="preserve"> 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Pr="00187C9C">
        <w:rPr>
          <w:rFonts w:ascii="Times New Roman" w:hAnsi="Times New Roman"/>
          <w:i/>
          <w:sz w:val="20"/>
          <w:szCs w:val="19"/>
        </w:rPr>
        <w:t xml:space="preserve">▪ </w:t>
      </w:r>
      <w:r w:rsidR="00194AC4">
        <w:rPr>
          <w:rFonts w:ascii="Times New Roman" w:hAnsi="Times New Roman"/>
          <w:i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HTML/CSS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406BB7" w:rsidRPr="00187C9C">
        <w:rPr>
          <w:rFonts w:ascii="Times New Roman" w:hAnsi="Times New Roman"/>
          <w:i/>
          <w:sz w:val="20"/>
          <w:szCs w:val="19"/>
        </w:rPr>
        <w:t xml:space="preserve"> ▪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406BB7" w:rsidRPr="00187C9C">
        <w:rPr>
          <w:rFonts w:ascii="Times New Roman" w:hAnsi="Times New Roman"/>
          <w:i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React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3039A8" w:rsidRPr="003039A8">
        <w:rPr>
          <w:rFonts w:ascii="Times New Roman" w:hAnsi="Times New Roman"/>
          <w:i/>
          <w:sz w:val="20"/>
          <w:szCs w:val="19"/>
        </w:rPr>
        <w:t>▪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3039A8" w:rsidRPr="00187C9C">
        <w:rPr>
          <w:rFonts w:ascii="Times New Roman" w:hAnsi="Times New Roman"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Data Structures</w:t>
      </w:r>
      <w:r w:rsidR="00251546">
        <w:rPr>
          <w:rFonts w:ascii="Times New Roman" w:hAnsi="Times New Roman"/>
          <w:i/>
          <w:sz w:val="20"/>
          <w:szCs w:val="19"/>
        </w:rPr>
        <w:t xml:space="preserve"> 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251546">
        <w:rPr>
          <w:rFonts w:ascii="Times New Roman" w:hAnsi="Times New Roman"/>
          <w:i/>
          <w:sz w:val="20"/>
          <w:szCs w:val="19"/>
        </w:rPr>
        <w:t>▪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251546">
        <w:rPr>
          <w:rFonts w:ascii="Times New Roman" w:hAnsi="Times New Roman"/>
          <w:i/>
          <w:sz w:val="20"/>
          <w:szCs w:val="19"/>
        </w:rPr>
        <w:t xml:space="preserve"> </w:t>
      </w:r>
      <w:r w:rsidR="00540830">
        <w:rPr>
          <w:rFonts w:ascii="Times New Roman" w:hAnsi="Times New Roman"/>
          <w:i/>
          <w:sz w:val="20"/>
          <w:szCs w:val="19"/>
        </w:rPr>
        <w:t>Software Design Studio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0F1801">
        <w:rPr>
          <w:rFonts w:ascii="Times New Roman" w:hAnsi="Times New Roman"/>
          <w:i/>
          <w:sz w:val="20"/>
          <w:szCs w:val="19"/>
        </w:rPr>
        <w:t xml:space="preserve"> ▪</w:t>
      </w:r>
      <w:r w:rsidR="0097343B">
        <w:rPr>
          <w:rFonts w:ascii="Times New Roman" w:hAnsi="Times New Roman"/>
          <w:i/>
          <w:sz w:val="20"/>
          <w:szCs w:val="19"/>
        </w:rPr>
        <w:t xml:space="preserve"> </w:t>
      </w:r>
      <w:r w:rsidR="000F1801">
        <w:rPr>
          <w:rFonts w:ascii="Times New Roman" w:hAnsi="Times New Roman"/>
          <w:i/>
          <w:sz w:val="20"/>
          <w:szCs w:val="19"/>
        </w:rPr>
        <w:t xml:space="preserve"> </w:t>
      </w:r>
      <w:r w:rsidR="00B80866">
        <w:rPr>
          <w:rFonts w:ascii="Times New Roman" w:hAnsi="Times New Roman"/>
          <w:i/>
          <w:sz w:val="20"/>
          <w:szCs w:val="19"/>
        </w:rPr>
        <w:t>Systems Programming</w:t>
      </w:r>
    </w:p>
    <w:sectPr w:rsidR="00F04D94" w:rsidRPr="00F979E3" w:rsidSect="00787C53">
      <w:pgSz w:w="12240" w:h="15840"/>
      <w:pgMar w:top="792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F598B"/>
    <w:multiLevelType w:val="hybridMultilevel"/>
    <w:tmpl w:val="95AC8C3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E5961C1"/>
    <w:multiLevelType w:val="hybridMultilevel"/>
    <w:tmpl w:val="0E1811CA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10F76CA"/>
    <w:multiLevelType w:val="hybridMultilevel"/>
    <w:tmpl w:val="5AD882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2A553C4"/>
    <w:multiLevelType w:val="hybridMultilevel"/>
    <w:tmpl w:val="94F62CD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78B451C"/>
    <w:multiLevelType w:val="hybridMultilevel"/>
    <w:tmpl w:val="1D5CD1A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BDE2527"/>
    <w:multiLevelType w:val="multilevel"/>
    <w:tmpl w:val="E44A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16FBC"/>
    <w:multiLevelType w:val="hybridMultilevel"/>
    <w:tmpl w:val="B0D4347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1B4626F"/>
    <w:multiLevelType w:val="hybridMultilevel"/>
    <w:tmpl w:val="36524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85CFB"/>
    <w:multiLevelType w:val="hybridMultilevel"/>
    <w:tmpl w:val="5DD2B9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B0BFA"/>
    <w:multiLevelType w:val="hybridMultilevel"/>
    <w:tmpl w:val="3EC807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8F327A3"/>
    <w:multiLevelType w:val="hybridMultilevel"/>
    <w:tmpl w:val="8B5CCD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F63051"/>
    <w:multiLevelType w:val="hybridMultilevel"/>
    <w:tmpl w:val="9B42B8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A7AA5"/>
    <w:multiLevelType w:val="hybridMultilevel"/>
    <w:tmpl w:val="F45E4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0551"/>
    <w:multiLevelType w:val="hybridMultilevel"/>
    <w:tmpl w:val="3252BF2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B392936"/>
    <w:multiLevelType w:val="hybridMultilevel"/>
    <w:tmpl w:val="D38E834E"/>
    <w:lvl w:ilvl="0" w:tplc="988CC15E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FDC1C85"/>
    <w:multiLevelType w:val="hybridMultilevel"/>
    <w:tmpl w:val="A9B4F6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A808AC"/>
    <w:multiLevelType w:val="hybridMultilevel"/>
    <w:tmpl w:val="23F8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F509D"/>
    <w:multiLevelType w:val="hybridMultilevel"/>
    <w:tmpl w:val="E01E9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D6DB6"/>
    <w:multiLevelType w:val="multilevel"/>
    <w:tmpl w:val="BF768C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D2065"/>
    <w:multiLevelType w:val="hybridMultilevel"/>
    <w:tmpl w:val="9C4C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03B3F"/>
    <w:multiLevelType w:val="hybridMultilevel"/>
    <w:tmpl w:val="4E603C38"/>
    <w:lvl w:ilvl="0" w:tplc="04090005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9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9"/>
  </w:num>
  <w:num w:numId="5">
    <w:abstractNumId w:val="9"/>
  </w:num>
  <w:num w:numId="6">
    <w:abstractNumId w:val="23"/>
  </w:num>
  <w:num w:numId="7">
    <w:abstractNumId w:val="25"/>
  </w:num>
  <w:num w:numId="8">
    <w:abstractNumId w:val="16"/>
  </w:num>
  <w:num w:numId="9">
    <w:abstractNumId w:val="20"/>
  </w:num>
  <w:num w:numId="10">
    <w:abstractNumId w:val="22"/>
  </w:num>
  <w:num w:numId="11">
    <w:abstractNumId w:val="5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5"/>
  </w:num>
  <w:num w:numId="17">
    <w:abstractNumId w:val="12"/>
  </w:num>
  <w:num w:numId="18">
    <w:abstractNumId w:val="18"/>
  </w:num>
  <w:num w:numId="19">
    <w:abstractNumId w:val="10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E5"/>
    <w:rsid w:val="000048B6"/>
    <w:rsid w:val="00012DD3"/>
    <w:rsid w:val="00023A4C"/>
    <w:rsid w:val="00023B5B"/>
    <w:rsid w:val="00026A9D"/>
    <w:rsid w:val="00041475"/>
    <w:rsid w:val="00041EDF"/>
    <w:rsid w:val="00043FEA"/>
    <w:rsid w:val="000653CD"/>
    <w:rsid w:val="000679B0"/>
    <w:rsid w:val="0007478C"/>
    <w:rsid w:val="000839E9"/>
    <w:rsid w:val="00085056"/>
    <w:rsid w:val="000975C3"/>
    <w:rsid w:val="000A3F93"/>
    <w:rsid w:val="000B32FD"/>
    <w:rsid w:val="000B403C"/>
    <w:rsid w:val="000B514A"/>
    <w:rsid w:val="000B73AD"/>
    <w:rsid w:val="000D2B90"/>
    <w:rsid w:val="000D60A3"/>
    <w:rsid w:val="000E1A87"/>
    <w:rsid w:val="000E7D33"/>
    <w:rsid w:val="000F1801"/>
    <w:rsid w:val="000F24FE"/>
    <w:rsid w:val="000F46D1"/>
    <w:rsid w:val="000F60AE"/>
    <w:rsid w:val="001046DD"/>
    <w:rsid w:val="00113994"/>
    <w:rsid w:val="001179E2"/>
    <w:rsid w:val="00120E96"/>
    <w:rsid w:val="0013557C"/>
    <w:rsid w:val="00143FDB"/>
    <w:rsid w:val="001461B9"/>
    <w:rsid w:val="00154843"/>
    <w:rsid w:val="00157967"/>
    <w:rsid w:val="001604A5"/>
    <w:rsid w:val="00166857"/>
    <w:rsid w:val="00170EF9"/>
    <w:rsid w:val="00172862"/>
    <w:rsid w:val="001825F5"/>
    <w:rsid w:val="001858BE"/>
    <w:rsid w:val="00186C16"/>
    <w:rsid w:val="00187C9C"/>
    <w:rsid w:val="00194AC4"/>
    <w:rsid w:val="001951FF"/>
    <w:rsid w:val="00196256"/>
    <w:rsid w:val="001A3530"/>
    <w:rsid w:val="001B2262"/>
    <w:rsid w:val="001B30DC"/>
    <w:rsid w:val="001B32CA"/>
    <w:rsid w:val="001B5EA3"/>
    <w:rsid w:val="001B74D5"/>
    <w:rsid w:val="001B7CDD"/>
    <w:rsid w:val="001C30C0"/>
    <w:rsid w:val="001C73B2"/>
    <w:rsid w:val="001E1C5A"/>
    <w:rsid w:val="001E30BC"/>
    <w:rsid w:val="001F456B"/>
    <w:rsid w:val="0020106E"/>
    <w:rsid w:val="00203FB5"/>
    <w:rsid w:val="00204B26"/>
    <w:rsid w:val="00211EF3"/>
    <w:rsid w:val="0021626C"/>
    <w:rsid w:val="00220F58"/>
    <w:rsid w:val="00236D8E"/>
    <w:rsid w:val="002425D8"/>
    <w:rsid w:val="00247B4C"/>
    <w:rsid w:val="00251546"/>
    <w:rsid w:val="00257CC7"/>
    <w:rsid w:val="0027641A"/>
    <w:rsid w:val="0028722A"/>
    <w:rsid w:val="002878F5"/>
    <w:rsid w:val="002A1641"/>
    <w:rsid w:val="002A410A"/>
    <w:rsid w:val="002B1BAE"/>
    <w:rsid w:val="002B4A03"/>
    <w:rsid w:val="002B5FC6"/>
    <w:rsid w:val="002B6F74"/>
    <w:rsid w:val="002C0BE6"/>
    <w:rsid w:val="002C428C"/>
    <w:rsid w:val="002C491C"/>
    <w:rsid w:val="002D143A"/>
    <w:rsid w:val="002D40E7"/>
    <w:rsid w:val="003039A8"/>
    <w:rsid w:val="00313993"/>
    <w:rsid w:val="00314F4F"/>
    <w:rsid w:val="0032368E"/>
    <w:rsid w:val="00323A80"/>
    <w:rsid w:val="00327C7B"/>
    <w:rsid w:val="0033290C"/>
    <w:rsid w:val="00340B24"/>
    <w:rsid w:val="00367C75"/>
    <w:rsid w:val="00376EE9"/>
    <w:rsid w:val="00391F62"/>
    <w:rsid w:val="003B516D"/>
    <w:rsid w:val="003C08C5"/>
    <w:rsid w:val="003D4170"/>
    <w:rsid w:val="003D7291"/>
    <w:rsid w:val="003F75C7"/>
    <w:rsid w:val="00406BB7"/>
    <w:rsid w:val="00407A91"/>
    <w:rsid w:val="004139C8"/>
    <w:rsid w:val="00417C96"/>
    <w:rsid w:val="00422CCC"/>
    <w:rsid w:val="004255AF"/>
    <w:rsid w:val="0043474D"/>
    <w:rsid w:val="00435598"/>
    <w:rsid w:val="00440FA9"/>
    <w:rsid w:val="00451853"/>
    <w:rsid w:val="00456863"/>
    <w:rsid w:val="00463574"/>
    <w:rsid w:val="00465681"/>
    <w:rsid w:val="00466611"/>
    <w:rsid w:val="004736B5"/>
    <w:rsid w:val="0047441A"/>
    <w:rsid w:val="004777C4"/>
    <w:rsid w:val="004866A0"/>
    <w:rsid w:val="00486B08"/>
    <w:rsid w:val="00490514"/>
    <w:rsid w:val="00496F39"/>
    <w:rsid w:val="004A6002"/>
    <w:rsid w:val="004B2E6B"/>
    <w:rsid w:val="004B387F"/>
    <w:rsid w:val="004B7CF0"/>
    <w:rsid w:val="004C0E9F"/>
    <w:rsid w:val="004C2798"/>
    <w:rsid w:val="004C568D"/>
    <w:rsid w:val="004E0E32"/>
    <w:rsid w:val="004E0FB8"/>
    <w:rsid w:val="004E1AE5"/>
    <w:rsid w:val="004F1D34"/>
    <w:rsid w:val="00501E76"/>
    <w:rsid w:val="0050659E"/>
    <w:rsid w:val="005123D8"/>
    <w:rsid w:val="00515FCC"/>
    <w:rsid w:val="00521755"/>
    <w:rsid w:val="0053347E"/>
    <w:rsid w:val="005357FD"/>
    <w:rsid w:val="00537CEC"/>
    <w:rsid w:val="00540830"/>
    <w:rsid w:val="005519BA"/>
    <w:rsid w:val="0058718D"/>
    <w:rsid w:val="005A6D66"/>
    <w:rsid w:val="005C1B17"/>
    <w:rsid w:val="005C1EC7"/>
    <w:rsid w:val="005F044A"/>
    <w:rsid w:val="005F212D"/>
    <w:rsid w:val="005F4C8C"/>
    <w:rsid w:val="00603043"/>
    <w:rsid w:val="00605FA8"/>
    <w:rsid w:val="006070BA"/>
    <w:rsid w:val="00612009"/>
    <w:rsid w:val="006163DC"/>
    <w:rsid w:val="00620988"/>
    <w:rsid w:val="006259E0"/>
    <w:rsid w:val="0062795D"/>
    <w:rsid w:val="00641E85"/>
    <w:rsid w:val="0064313A"/>
    <w:rsid w:val="00651542"/>
    <w:rsid w:val="006518AA"/>
    <w:rsid w:val="006522B5"/>
    <w:rsid w:val="00657915"/>
    <w:rsid w:val="006644C0"/>
    <w:rsid w:val="00666384"/>
    <w:rsid w:val="00666C59"/>
    <w:rsid w:val="00670C79"/>
    <w:rsid w:val="00671C7A"/>
    <w:rsid w:val="00676FCD"/>
    <w:rsid w:val="00683628"/>
    <w:rsid w:val="00686C8B"/>
    <w:rsid w:val="006A65E2"/>
    <w:rsid w:val="006B2A1E"/>
    <w:rsid w:val="006B4B6A"/>
    <w:rsid w:val="006C6087"/>
    <w:rsid w:val="006E0F58"/>
    <w:rsid w:val="006E4716"/>
    <w:rsid w:val="006E543C"/>
    <w:rsid w:val="007002F9"/>
    <w:rsid w:val="0071606F"/>
    <w:rsid w:val="007332EF"/>
    <w:rsid w:val="0073473A"/>
    <w:rsid w:val="007355D4"/>
    <w:rsid w:val="007410C3"/>
    <w:rsid w:val="00746EDD"/>
    <w:rsid w:val="00761F4F"/>
    <w:rsid w:val="00770CB7"/>
    <w:rsid w:val="00782594"/>
    <w:rsid w:val="00787C53"/>
    <w:rsid w:val="00797004"/>
    <w:rsid w:val="007A1BBF"/>
    <w:rsid w:val="007B2BD9"/>
    <w:rsid w:val="007B58B9"/>
    <w:rsid w:val="007C0860"/>
    <w:rsid w:val="007C30A3"/>
    <w:rsid w:val="007C422D"/>
    <w:rsid w:val="007C4CAF"/>
    <w:rsid w:val="007C7D58"/>
    <w:rsid w:val="007D7E14"/>
    <w:rsid w:val="007E5B8C"/>
    <w:rsid w:val="007E6151"/>
    <w:rsid w:val="007F32CE"/>
    <w:rsid w:val="007F40E4"/>
    <w:rsid w:val="007F5819"/>
    <w:rsid w:val="007F5C25"/>
    <w:rsid w:val="00804C10"/>
    <w:rsid w:val="008078FE"/>
    <w:rsid w:val="008208DF"/>
    <w:rsid w:val="00832276"/>
    <w:rsid w:val="00832D99"/>
    <w:rsid w:val="008344CE"/>
    <w:rsid w:val="008428A8"/>
    <w:rsid w:val="0085492A"/>
    <w:rsid w:val="00856534"/>
    <w:rsid w:val="00857A7A"/>
    <w:rsid w:val="00866401"/>
    <w:rsid w:val="00876558"/>
    <w:rsid w:val="00877B44"/>
    <w:rsid w:val="00896A2F"/>
    <w:rsid w:val="008B2C06"/>
    <w:rsid w:val="008B47E9"/>
    <w:rsid w:val="008B6B9E"/>
    <w:rsid w:val="008C43D3"/>
    <w:rsid w:val="008C5DCB"/>
    <w:rsid w:val="008E25CB"/>
    <w:rsid w:val="008E30AE"/>
    <w:rsid w:val="00913D19"/>
    <w:rsid w:val="0091594B"/>
    <w:rsid w:val="00924E29"/>
    <w:rsid w:val="009259B0"/>
    <w:rsid w:val="00930127"/>
    <w:rsid w:val="00932E22"/>
    <w:rsid w:val="00932E92"/>
    <w:rsid w:val="009410F2"/>
    <w:rsid w:val="00952AD4"/>
    <w:rsid w:val="009542CF"/>
    <w:rsid w:val="00963281"/>
    <w:rsid w:val="00964770"/>
    <w:rsid w:val="00964EB8"/>
    <w:rsid w:val="0097343B"/>
    <w:rsid w:val="00974016"/>
    <w:rsid w:val="00975C83"/>
    <w:rsid w:val="009850F2"/>
    <w:rsid w:val="009876B0"/>
    <w:rsid w:val="0099794D"/>
    <w:rsid w:val="009A415C"/>
    <w:rsid w:val="009B195F"/>
    <w:rsid w:val="009B53CA"/>
    <w:rsid w:val="009D28DF"/>
    <w:rsid w:val="009D5836"/>
    <w:rsid w:val="009D7C63"/>
    <w:rsid w:val="009F03E0"/>
    <w:rsid w:val="009F0DAF"/>
    <w:rsid w:val="009F482D"/>
    <w:rsid w:val="00A0287A"/>
    <w:rsid w:val="00A11ECD"/>
    <w:rsid w:val="00A16167"/>
    <w:rsid w:val="00A32B64"/>
    <w:rsid w:val="00A429CF"/>
    <w:rsid w:val="00A45845"/>
    <w:rsid w:val="00A474F5"/>
    <w:rsid w:val="00A63056"/>
    <w:rsid w:val="00A64CE0"/>
    <w:rsid w:val="00A70215"/>
    <w:rsid w:val="00A760BD"/>
    <w:rsid w:val="00A86187"/>
    <w:rsid w:val="00A93596"/>
    <w:rsid w:val="00AB134E"/>
    <w:rsid w:val="00AD2B23"/>
    <w:rsid w:val="00AD5B41"/>
    <w:rsid w:val="00AE42A1"/>
    <w:rsid w:val="00B04236"/>
    <w:rsid w:val="00B22B73"/>
    <w:rsid w:val="00B31526"/>
    <w:rsid w:val="00B31A43"/>
    <w:rsid w:val="00B41558"/>
    <w:rsid w:val="00B45FAC"/>
    <w:rsid w:val="00B46A17"/>
    <w:rsid w:val="00B475C1"/>
    <w:rsid w:val="00B505AB"/>
    <w:rsid w:val="00B61A16"/>
    <w:rsid w:val="00B76872"/>
    <w:rsid w:val="00B80866"/>
    <w:rsid w:val="00BB29CE"/>
    <w:rsid w:val="00BD17AC"/>
    <w:rsid w:val="00BD7215"/>
    <w:rsid w:val="00BE0F6D"/>
    <w:rsid w:val="00BE3510"/>
    <w:rsid w:val="00BE6122"/>
    <w:rsid w:val="00BF6109"/>
    <w:rsid w:val="00C00021"/>
    <w:rsid w:val="00C00658"/>
    <w:rsid w:val="00C00B07"/>
    <w:rsid w:val="00C05482"/>
    <w:rsid w:val="00C3037A"/>
    <w:rsid w:val="00C4233E"/>
    <w:rsid w:val="00C52F1C"/>
    <w:rsid w:val="00C541B2"/>
    <w:rsid w:val="00C548CD"/>
    <w:rsid w:val="00C63F06"/>
    <w:rsid w:val="00C746E6"/>
    <w:rsid w:val="00C74749"/>
    <w:rsid w:val="00C74808"/>
    <w:rsid w:val="00C8633D"/>
    <w:rsid w:val="00C93F80"/>
    <w:rsid w:val="00CB1B77"/>
    <w:rsid w:val="00CB2E1F"/>
    <w:rsid w:val="00CC2A9C"/>
    <w:rsid w:val="00CD6277"/>
    <w:rsid w:val="00CE45E9"/>
    <w:rsid w:val="00CE47DF"/>
    <w:rsid w:val="00CF2A87"/>
    <w:rsid w:val="00D00C52"/>
    <w:rsid w:val="00D108B3"/>
    <w:rsid w:val="00D219BA"/>
    <w:rsid w:val="00D35B61"/>
    <w:rsid w:val="00D35D5D"/>
    <w:rsid w:val="00D3699E"/>
    <w:rsid w:val="00D50B0F"/>
    <w:rsid w:val="00D5400B"/>
    <w:rsid w:val="00D57154"/>
    <w:rsid w:val="00D604CF"/>
    <w:rsid w:val="00D6110F"/>
    <w:rsid w:val="00D663A5"/>
    <w:rsid w:val="00D737C2"/>
    <w:rsid w:val="00D80BFD"/>
    <w:rsid w:val="00D85BAF"/>
    <w:rsid w:val="00DA2102"/>
    <w:rsid w:val="00DA39CD"/>
    <w:rsid w:val="00DA5183"/>
    <w:rsid w:val="00DB7B88"/>
    <w:rsid w:val="00DC2013"/>
    <w:rsid w:val="00DC553A"/>
    <w:rsid w:val="00DC74B5"/>
    <w:rsid w:val="00DD468C"/>
    <w:rsid w:val="00DE0A44"/>
    <w:rsid w:val="00DE1A95"/>
    <w:rsid w:val="00DE1EB1"/>
    <w:rsid w:val="00E03727"/>
    <w:rsid w:val="00E22BAF"/>
    <w:rsid w:val="00E23C7D"/>
    <w:rsid w:val="00E27473"/>
    <w:rsid w:val="00E36C1B"/>
    <w:rsid w:val="00E407A2"/>
    <w:rsid w:val="00E47EBA"/>
    <w:rsid w:val="00E51D9D"/>
    <w:rsid w:val="00E52397"/>
    <w:rsid w:val="00E826DA"/>
    <w:rsid w:val="00E927AF"/>
    <w:rsid w:val="00EC43C6"/>
    <w:rsid w:val="00EC7778"/>
    <w:rsid w:val="00EE3246"/>
    <w:rsid w:val="00EF0FDF"/>
    <w:rsid w:val="00EF4052"/>
    <w:rsid w:val="00F04D94"/>
    <w:rsid w:val="00F05FEB"/>
    <w:rsid w:val="00F11815"/>
    <w:rsid w:val="00F25178"/>
    <w:rsid w:val="00F41892"/>
    <w:rsid w:val="00F47CF1"/>
    <w:rsid w:val="00F64828"/>
    <w:rsid w:val="00F65A61"/>
    <w:rsid w:val="00F7631D"/>
    <w:rsid w:val="00F82DFC"/>
    <w:rsid w:val="00F863F4"/>
    <w:rsid w:val="00F9344F"/>
    <w:rsid w:val="00F979E3"/>
    <w:rsid w:val="00FA293B"/>
    <w:rsid w:val="00FA3947"/>
    <w:rsid w:val="00FA42A2"/>
    <w:rsid w:val="00FA55E2"/>
    <w:rsid w:val="00FB02EA"/>
    <w:rsid w:val="00FB2094"/>
    <w:rsid w:val="00FB4DAF"/>
    <w:rsid w:val="00FC02F3"/>
    <w:rsid w:val="00FC4197"/>
    <w:rsid w:val="00FC4AB0"/>
    <w:rsid w:val="00FD418E"/>
    <w:rsid w:val="00FD5A84"/>
    <w:rsid w:val="00FE21D6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B3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1AE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E5"/>
    <w:pPr>
      <w:ind w:left="720"/>
      <w:contextualSpacing/>
    </w:pPr>
  </w:style>
  <w:style w:type="paragraph" w:customStyle="1" w:styleId="NoSpacing1">
    <w:name w:val="No Spacing1"/>
    <w:uiPriority w:val="1"/>
    <w:qFormat/>
    <w:rsid w:val="004E1AE5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E54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4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4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4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4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4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3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C1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8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4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efer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F5CB55-1A04-F041-A172-E03DDDAB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 patel</dc:creator>
  <cp:lastModifiedBy>shannon ferguson</cp:lastModifiedBy>
  <cp:revision>5</cp:revision>
  <cp:lastPrinted>2019-11-15T19:45:00Z</cp:lastPrinted>
  <dcterms:created xsi:type="dcterms:W3CDTF">2020-01-20T17:07:00Z</dcterms:created>
  <dcterms:modified xsi:type="dcterms:W3CDTF">2020-04-06T00:50:00Z</dcterms:modified>
</cp:coreProperties>
</file>